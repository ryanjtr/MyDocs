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B6B97" w14:textId="77777777" w:rsidR="00E1217D" w:rsidRDefault="00AB2A47">
      <w:pPr>
        <w:spacing w:before="76"/>
        <w:ind w:left="4493" w:right="2730"/>
        <w:jc w:val="center"/>
        <w:rPr>
          <w:sz w:val="22"/>
          <w:szCs w:val="22"/>
        </w:rPr>
      </w:pPr>
      <w:r>
        <w:rPr>
          <w:b/>
          <w:sz w:val="22"/>
          <w:szCs w:val="22"/>
        </w:rPr>
        <w:t>VNLOGS EXPORT IMPORT JSC</w:t>
      </w:r>
    </w:p>
    <w:p w14:paraId="03AB60E4" w14:textId="77777777" w:rsidR="00E1217D" w:rsidRDefault="00D15A7F">
      <w:pPr>
        <w:spacing w:line="200" w:lineRule="exact"/>
        <w:ind w:left="2700" w:right="939"/>
        <w:jc w:val="center"/>
        <w:rPr>
          <w:sz w:val="19"/>
          <w:szCs w:val="19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08B6AB0" wp14:editId="2F88C931">
                <wp:simplePos x="0" y="0"/>
                <wp:positionH relativeFrom="page">
                  <wp:posOffset>1880870</wp:posOffset>
                </wp:positionH>
                <wp:positionV relativeFrom="paragraph">
                  <wp:posOffset>474345</wp:posOffset>
                </wp:positionV>
                <wp:extent cx="3761740" cy="0"/>
                <wp:effectExtent l="13970" t="16510" r="15240" b="12065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61740" cy="0"/>
                          <a:chOff x="2962" y="747"/>
                          <a:chExt cx="5924" cy="0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2962" y="747"/>
                            <a:ext cx="5924" cy="0"/>
                          </a:xfrm>
                          <a:custGeom>
                            <a:avLst/>
                            <a:gdLst>
                              <a:gd name="T0" fmla="+- 0 2962 2962"/>
                              <a:gd name="T1" fmla="*/ T0 w 5924"/>
                              <a:gd name="T2" fmla="+- 0 8885 2962"/>
                              <a:gd name="T3" fmla="*/ T2 w 59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924">
                                <a:moveTo>
                                  <a:pt x="0" y="0"/>
                                </a:moveTo>
                                <a:lnTo>
                                  <a:pt x="5923" y="0"/>
                                </a:lnTo>
                              </a:path>
                            </a:pathLst>
                          </a:custGeom>
                          <a:noFill/>
                          <a:ln w="19241">
                            <a:solidFill>
                              <a:srgbClr val="0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643C8BC8" id="Group 3" o:spid="_x0000_s1026" style="position:absolute;margin-left:148.1pt;margin-top:37.35pt;width:296.2pt;height:0;z-index:-251658240;mso-position-horizontal-relative:page" coordorigin="2962,747" coordsize="592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">
                <v:shape id="Freeform 4" o:spid="_x0000_s1027" style="position:absolute;left:2962;top:747;width:5924;height:0;visibility:visible;mso-wrap-style:square;v-text-anchor:top" coordsize="59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kBM8QA&#10;AADaAAAADwAAAGRycy9kb3ducmV2LnhtbESPQWvCQBSE74L/YXlCb7qxhappNiKC2Espxkj19si+&#10;JqHZt2l2q+m/dwXB4zAz3zDJsjeNOFPnassKppMIBHFhdc2lgny/Gc9BOI+ssbFMCv7JwTIdDhKM&#10;tb3wjs6ZL0WAsItRQeV9G0vpiooMuoltiYP3bTuDPsiulLrDS4CbRj5H0as0WHNYqLCldUXFT/Zn&#10;FHx+nFwmv/LZ78IdD6fjPNraVa7U06hfvYHw1PtH+N5+1wpe4HYl3ACZ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JATPEAAAA2gAAAA8AAAAAAAAAAAAAAAAAmAIAAGRycy9k&#10;b3ducmV2LnhtbFBLBQYAAAAABAAEAPUAAACJAwAAAAA=&#10;" path="m,l5923,e" filled="f" strokecolor="teal" strokeweight=".53447mm">
                  <v:path arrowok="t" o:connecttype="custom" o:connectlocs="0,0;5923,0" o:connectangles="0,0"/>
                </v:shape>
                <w10:wrap anchorx="page"/>
              </v:group>
            </w:pict>
          </mc:Fallback>
        </mc:AlternateContent>
      </w:r>
      <w:r w:rsidR="00AB2A47">
        <w:rPr>
          <w:sz w:val="19"/>
          <w:szCs w:val="19"/>
        </w:rPr>
        <w:t>8B</w:t>
      </w:r>
      <w:r w:rsidR="00AB2A47">
        <w:rPr>
          <w:spacing w:val="5"/>
          <w:sz w:val="19"/>
          <w:szCs w:val="19"/>
        </w:rPr>
        <w:t xml:space="preserve"> </w:t>
      </w:r>
      <w:r w:rsidR="00AB2A47">
        <w:rPr>
          <w:sz w:val="19"/>
          <w:szCs w:val="19"/>
        </w:rPr>
        <w:t>PHU</w:t>
      </w:r>
      <w:r w:rsidR="00AB2A47">
        <w:rPr>
          <w:spacing w:val="9"/>
          <w:sz w:val="19"/>
          <w:szCs w:val="19"/>
        </w:rPr>
        <w:t xml:space="preserve"> </w:t>
      </w:r>
      <w:r w:rsidR="00AB2A47">
        <w:rPr>
          <w:sz w:val="19"/>
          <w:szCs w:val="19"/>
        </w:rPr>
        <w:t>MINH,</w:t>
      </w:r>
      <w:r w:rsidR="00AB2A47">
        <w:rPr>
          <w:spacing w:val="12"/>
          <w:sz w:val="19"/>
          <w:szCs w:val="19"/>
        </w:rPr>
        <w:t xml:space="preserve"> </w:t>
      </w:r>
      <w:r w:rsidR="00AB2A47">
        <w:rPr>
          <w:sz w:val="19"/>
          <w:szCs w:val="19"/>
        </w:rPr>
        <w:t>CO</w:t>
      </w:r>
      <w:r w:rsidR="00AB2A47">
        <w:rPr>
          <w:spacing w:val="6"/>
          <w:sz w:val="19"/>
          <w:szCs w:val="19"/>
        </w:rPr>
        <w:t xml:space="preserve"> </w:t>
      </w:r>
      <w:r w:rsidR="00AB2A47">
        <w:rPr>
          <w:sz w:val="19"/>
          <w:szCs w:val="19"/>
        </w:rPr>
        <w:t>NHUE</w:t>
      </w:r>
      <w:r w:rsidR="00AB2A47">
        <w:rPr>
          <w:spacing w:val="12"/>
          <w:sz w:val="19"/>
          <w:szCs w:val="19"/>
        </w:rPr>
        <w:t xml:space="preserve"> </w:t>
      </w:r>
      <w:r w:rsidR="00AB2A47">
        <w:rPr>
          <w:sz w:val="19"/>
          <w:szCs w:val="19"/>
        </w:rPr>
        <w:t>2</w:t>
      </w:r>
      <w:r w:rsidR="00AB2A47">
        <w:rPr>
          <w:spacing w:val="3"/>
          <w:sz w:val="19"/>
          <w:szCs w:val="19"/>
        </w:rPr>
        <w:t xml:space="preserve"> </w:t>
      </w:r>
      <w:r w:rsidR="00AB2A47">
        <w:rPr>
          <w:sz w:val="19"/>
          <w:szCs w:val="19"/>
        </w:rPr>
        <w:t>WARD,</w:t>
      </w:r>
      <w:r w:rsidR="00AB2A47">
        <w:rPr>
          <w:spacing w:val="14"/>
          <w:sz w:val="19"/>
          <w:szCs w:val="19"/>
        </w:rPr>
        <w:t xml:space="preserve"> </w:t>
      </w:r>
      <w:r w:rsidR="00AB2A47">
        <w:rPr>
          <w:sz w:val="19"/>
          <w:szCs w:val="19"/>
        </w:rPr>
        <w:t>BAC</w:t>
      </w:r>
      <w:r w:rsidR="00AB2A47">
        <w:rPr>
          <w:spacing w:val="9"/>
          <w:sz w:val="19"/>
          <w:szCs w:val="19"/>
        </w:rPr>
        <w:t xml:space="preserve"> </w:t>
      </w:r>
      <w:r w:rsidR="00AB2A47">
        <w:rPr>
          <w:sz w:val="19"/>
          <w:szCs w:val="19"/>
        </w:rPr>
        <w:t>TU</w:t>
      </w:r>
      <w:r w:rsidR="00AB2A47">
        <w:rPr>
          <w:spacing w:val="6"/>
          <w:sz w:val="19"/>
          <w:szCs w:val="19"/>
        </w:rPr>
        <w:t xml:space="preserve"> </w:t>
      </w:r>
      <w:r w:rsidR="00AB2A47">
        <w:rPr>
          <w:sz w:val="19"/>
          <w:szCs w:val="19"/>
        </w:rPr>
        <w:t>LIEM</w:t>
      </w:r>
      <w:r w:rsidR="00AB2A47">
        <w:rPr>
          <w:spacing w:val="10"/>
          <w:sz w:val="19"/>
          <w:szCs w:val="19"/>
        </w:rPr>
        <w:t xml:space="preserve"> </w:t>
      </w:r>
      <w:r w:rsidR="00AB2A47">
        <w:rPr>
          <w:sz w:val="19"/>
          <w:szCs w:val="19"/>
        </w:rPr>
        <w:t>DISTRIC,</w:t>
      </w:r>
      <w:r w:rsidR="00AB2A47">
        <w:rPr>
          <w:spacing w:val="17"/>
          <w:sz w:val="19"/>
          <w:szCs w:val="19"/>
        </w:rPr>
        <w:t xml:space="preserve"> </w:t>
      </w:r>
      <w:r w:rsidR="00AB2A47">
        <w:rPr>
          <w:sz w:val="19"/>
          <w:szCs w:val="19"/>
        </w:rPr>
        <w:t>HANOI,</w:t>
      </w:r>
      <w:r w:rsidR="00AB2A47">
        <w:rPr>
          <w:spacing w:val="14"/>
          <w:sz w:val="19"/>
          <w:szCs w:val="19"/>
        </w:rPr>
        <w:t xml:space="preserve"> </w:t>
      </w:r>
      <w:r w:rsidR="00AB2A47">
        <w:rPr>
          <w:sz w:val="19"/>
          <w:szCs w:val="19"/>
        </w:rPr>
        <w:t>VIET</w:t>
      </w:r>
      <w:r w:rsidR="00AB2A47">
        <w:rPr>
          <w:spacing w:val="10"/>
          <w:sz w:val="19"/>
          <w:szCs w:val="19"/>
        </w:rPr>
        <w:t xml:space="preserve"> </w:t>
      </w:r>
      <w:r w:rsidR="00AB2A47">
        <w:rPr>
          <w:w w:val="102"/>
          <w:sz w:val="19"/>
          <w:szCs w:val="19"/>
        </w:rPr>
        <w:t>NAM</w:t>
      </w:r>
    </w:p>
    <w:p w14:paraId="60B0C6EB" w14:textId="77777777" w:rsidR="00E1217D" w:rsidRDefault="00AB2A47">
      <w:pPr>
        <w:spacing w:before="5" w:line="200" w:lineRule="exact"/>
        <w:ind w:left="4641" w:right="2877"/>
        <w:jc w:val="center"/>
        <w:rPr>
          <w:sz w:val="19"/>
          <w:szCs w:val="19"/>
        </w:rPr>
      </w:pPr>
      <w:r>
        <w:rPr>
          <w:sz w:val="19"/>
          <w:szCs w:val="19"/>
        </w:rPr>
        <w:t>TEL:</w:t>
      </w:r>
      <w:r>
        <w:rPr>
          <w:spacing w:val="9"/>
          <w:sz w:val="19"/>
          <w:szCs w:val="19"/>
        </w:rPr>
        <w:t xml:space="preserve"> </w:t>
      </w:r>
      <w:r>
        <w:rPr>
          <w:sz w:val="19"/>
          <w:szCs w:val="19"/>
        </w:rPr>
        <w:t>+84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46</w:t>
      </w:r>
      <w:r>
        <w:rPr>
          <w:spacing w:val="5"/>
          <w:sz w:val="19"/>
          <w:szCs w:val="19"/>
        </w:rPr>
        <w:t xml:space="preserve"> </w:t>
      </w:r>
      <w:r>
        <w:rPr>
          <w:sz w:val="19"/>
          <w:szCs w:val="19"/>
        </w:rPr>
        <w:t>294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4041</w:t>
      </w:r>
      <w:r>
        <w:rPr>
          <w:spacing w:val="9"/>
          <w:sz w:val="19"/>
          <w:szCs w:val="19"/>
        </w:rPr>
        <w:t xml:space="preserve"> </w:t>
      </w:r>
      <w:r>
        <w:rPr>
          <w:sz w:val="19"/>
          <w:szCs w:val="19"/>
        </w:rPr>
        <w:t>/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0987</w:t>
      </w:r>
      <w:r>
        <w:rPr>
          <w:spacing w:val="9"/>
          <w:sz w:val="19"/>
          <w:szCs w:val="19"/>
        </w:rPr>
        <w:t xml:space="preserve"> </w:t>
      </w:r>
      <w:r>
        <w:rPr>
          <w:sz w:val="19"/>
          <w:szCs w:val="19"/>
        </w:rPr>
        <w:t>287</w:t>
      </w:r>
      <w:r>
        <w:rPr>
          <w:spacing w:val="7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988</w:t>
      </w:r>
    </w:p>
    <w:p w14:paraId="78CC1922" w14:textId="77777777" w:rsidR="00E1217D" w:rsidRDefault="00E1217D">
      <w:pPr>
        <w:spacing w:line="200" w:lineRule="exact"/>
      </w:pPr>
    </w:p>
    <w:p w14:paraId="48ED1F8B" w14:textId="77777777" w:rsidR="00E1217D" w:rsidRDefault="00E1217D">
      <w:pPr>
        <w:spacing w:before="7" w:line="220" w:lineRule="exact"/>
        <w:rPr>
          <w:sz w:val="22"/>
          <w:szCs w:val="22"/>
        </w:rPr>
      </w:pPr>
    </w:p>
    <w:p w14:paraId="4BDFEA71" w14:textId="77777777" w:rsidR="00273DB0" w:rsidRDefault="00273DB0">
      <w:pPr>
        <w:spacing w:before="7" w:line="220" w:lineRule="exact"/>
        <w:rPr>
          <w:sz w:val="22"/>
          <w:szCs w:val="22"/>
        </w:rPr>
      </w:pPr>
    </w:p>
    <w:p w14:paraId="6831CDCF" w14:textId="77777777" w:rsidR="00273DB0" w:rsidRDefault="00273DB0">
      <w:pPr>
        <w:spacing w:before="7" w:line="220" w:lineRule="exact"/>
        <w:rPr>
          <w:sz w:val="22"/>
          <w:szCs w:val="22"/>
        </w:rPr>
        <w:sectPr w:rsidR="00273DB0">
          <w:type w:val="continuous"/>
          <w:pgSz w:w="11900" w:h="16820"/>
          <w:pgMar w:top="420" w:right="700" w:bottom="280" w:left="600" w:header="720" w:footer="720" w:gutter="0"/>
          <w:cols w:space="720"/>
        </w:sectPr>
      </w:pPr>
    </w:p>
    <w:p w14:paraId="59B17974" w14:textId="77777777" w:rsidR="00E1217D" w:rsidRDefault="00D15A7F">
      <w:pPr>
        <w:spacing w:before="36"/>
        <w:ind w:left="134" w:right="-47"/>
        <w:rPr>
          <w:sz w:val="18"/>
          <w:szCs w:val="18"/>
        </w:rPr>
      </w:pPr>
      <w:r>
        <w:rPr>
          <w:noProof/>
          <w:lang w:eastAsia="zh-CN"/>
        </w:rPr>
        <w:lastRenderedPageBreak/>
        <w:drawing>
          <wp:anchor distT="0" distB="0" distL="114300" distR="114300" simplePos="0" relativeHeight="251657216" behindDoc="1" locked="0" layoutInCell="1" allowOverlap="1" wp14:anchorId="2D9B1BF7" wp14:editId="328CB14B">
            <wp:simplePos x="0" y="0"/>
            <wp:positionH relativeFrom="page">
              <wp:posOffset>455930</wp:posOffset>
            </wp:positionH>
            <wp:positionV relativeFrom="page">
              <wp:posOffset>368935</wp:posOffset>
            </wp:positionV>
            <wp:extent cx="1072515" cy="2870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" cy="287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B2A47">
        <w:rPr>
          <w:sz w:val="18"/>
          <w:szCs w:val="18"/>
        </w:rPr>
        <w:t>Số</w:t>
      </w:r>
      <w:proofErr w:type="spellEnd"/>
      <w:r w:rsidR="00AB2A47">
        <w:rPr>
          <w:sz w:val="18"/>
          <w:szCs w:val="18"/>
        </w:rPr>
        <w:t>:</w:t>
      </w:r>
    </w:p>
    <w:p w14:paraId="088D4FA1" w14:textId="5168D34C" w:rsidR="00E1217D" w:rsidRPr="003C1850" w:rsidRDefault="00AB2A47">
      <w:pPr>
        <w:spacing w:before="36"/>
        <w:ind w:right="-47"/>
        <w:rPr>
          <w:sz w:val="18"/>
          <w:szCs w:val="18"/>
        </w:rPr>
      </w:pPr>
      <w:r>
        <w:br w:type="column"/>
      </w:r>
      <w:r w:rsidR="00DC5E32">
        <w:rPr>
          <w:sz w:val="18"/>
          <w:szCs w:val="18"/>
        </w:rPr>
        <w:lastRenderedPageBreak/>
        <w:t>AN</w:t>
      </w:r>
      <w:r w:rsidR="000D7703">
        <w:rPr>
          <w:rFonts w:ascii="TTF2146B47tCID" w:hAnsi="TTF2146B47tCID"/>
          <w:color w:val="000000"/>
          <w:sz w:val="18"/>
          <w:szCs w:val="18"/>
        </w:rPr>
        <w:t>20200314</w:t>
      </w:r>
      <w:r w:rsidR="00127147">
        <w:rPr>
          <w:rFonts w:ascii="TTF2146B47tCID" w:hAnsi="TTF2146B47tCID"/>
          <w:color w:val="000000"/>
          <w:sz w:val="18"/>
          <w:szCs w:val="18"/>
        </w:rPr>
        <w:t>2</w:t>
      </w:r>
      <w:r w:rsidR="007B4F1E">
        <w:rPr>
          <w:rFonts w:ascii="TTF2146B47tCID" w:hAnsi="TTF2146B47tCID"/>
          <w:color w:val="000000"/>
          <w:sz w:val="18"/>
          <w:szCs w:val="18"/>
        </w:rPr>
        <w:tab/>
      </w:r>
    </w:p>
    <w:p w14:paraId="303489F6" w14:textId="77777777" w:rsidR="00E1217D" w:rsidRDefault="00AB2A47">
      <w:pPr>
        <w:spacing w:before="3" w:line="100" w:lineRule="exact"/>
        <w:rPr>
          <w:sz w:val="10"/>
          <w:szCs w:val="10"/>
        </w:rPr>
      </w:pPr>
      <w:r>
        <w:br w:type="column"/>
      </w:r>
    </w:p>
    <w:p w14:paraId="6A9D7E3A" w14:textId="77777777" w:rsidR="00E1217D" w:rsidRDefault="00E1217D">
      <w:pPr>
        <w:spacing w:line="200" w:lineRule="exact"/>
      </w:pPr>
    </w:p>
    <w:p w14:paraId="37006B6F" w14:textId="77777777" w:rsidR="00E1217D" w:rsidRDefault="00E1217D">
      <w:pPr>
        <w:spacing w:line="200" w:lineRule="exact"/>
      </w:pPr>
    </w:p>
    <w:p w14:paraId="26265E89" w14:textId="77777777" w:rsidR="00E1217D" w:rsidRPr="00E740F2" w:rsidRDefault="00E740F2">
      <w:pPr>
        <w:spacing w:line="440" w:lineRule="exact"/>
        <w:ind w:right="-80"/>
        <w:rPr>
          <w:sz w:val="36"/>
          <w:szCs w:val="40"/>
        </w:rPr>
      </w:pPr>
      <w:r w:rsidRPr="00E740F2">
        <w:rPr>
          <w:b/>
          <w:position w:val="-1"/>
          <w:sz w:val="36"/>
          <w:szCs w:val="40"/>
        </w:rPr>
        <w:t>LỆNH GIAO HÀNG</w:t>
      </w:r>
    </w:p>
    <w:p w14:paraId="2905861D" w14:textId="252CD532" w:rsidR="00E1217D" w:rsidRDefault="00AB2A47">
      <w:pPr>
        <w:spacing w:before="41"/>
        <w:rPr>
          <w:sz w:val="19"/>
          <w:szCs w:val="19"/>
        </w:rPr>
        <w:sectPr w:rsidR="00E1217D">
          <w:type w:val="continuous"/>
          <w:pgSz w:w="11900" w:h="16820"/>
          <w:pgMar w:top="420" w:right="700" w:bottom="280" w:left="600" w:header="720" w:footer="720" w:gutter="0"/>
          <w:cols w:num="4" w:space="720" w:equalWidth="0">
            <w:col w:w="375" w:space="184"/>
            <w:col w:w="1080" w:space="2248"/>
            <w:col w:w="3266" w:space="886"/>
            <w:col w:w="2561"/>
          </w:cols>
        </w:sectPr>
      </w:pPr>
      <w:r>
        <w:br w:type="column"/>
      </w:r>
      <w:proofErr w:type="spellStart"/>
      <w:r>
        <w:rPr>
          <w:i/>
          <w:sz w:val="19"/>
          <w:szCs w:val="19"/>
        </w:rPr>
        <w:lastRenderedPageBreak/>
        <w:t>Ngày</w:t>
      </w:r>
      <w:proofErr w:type="spellEnd"/>
      <w:r>
        <w:rPr>
          <w:i/>
          <w:sz w:val="19"/>
          <w:szCs w:val="19"/>
        </w:rPr>
        <w:t xml:space="preserve"> </w:t>
      </w:r>
      <w:r w:rsidR="000D7703">
        <w:rPr>
          <w:i/>
          <w:sz w:val="19"/>
          <w:szCs w:val="19"/>
        </w:rPr>
        <w:t>14</w:t>
      </w:r>
      <w:r w:rsidR="00250B23">
        <w:rPr>
          <w:i/>
          <w:sz w:val="19"/>
          <w:szCs w:val="19"/>
        </w:rPr>
        <w:t xml:space="preserve"> </w:t>
      </w:r>
      <w:proofErr w:type="spellStart"/>
      <w:r>
        <w:rPr>
          <w:i/>
          <w:sz w:val="19"/>
          <w:szCs w:val="19"/>
        </w:rPr>
        <w:t>tháng</w:t>
      </w:r>
      <w:proofErr w:type="spellEnd"/>
      <w:r>
        <w:rPr>
          <w:i/>
          <w:sz w:val="19"/>
          <w:szCs w:val="19"/>
        </w:rPr>
        <w:t xml:space="preserve"> </w:t>
      </w:r>
      <w:r w:rsidR="00AF566D">
        <w:rPr>
          <w:i/>
          <w:spacing w:val="12"/>
          <w:sz w:val="19"/>
          <w:szCs w:val="19"/>
        </w:rPr>
        <w:t>0</w:t>
      </w:r>
      <w:r w:rsidR="0016460E">
        <w:rPr>
          <w:i/>
          <w:spacing w:val="12"/>
          <w:sz w:val="19"/>
          <w:szCs w:val="19"/>
        </w:rPr>
        <w:t>3</w:t>
      </w:r>
      <w:r w:rsidR="00F47272">
        <w:rPr>
          <w:i/>
          <w:sz w:val="19"/>
          <w:szCs w:val="19"/>
        </w:rPr>
        <w:t xml:space="preserve"> </w:t>
      </w:r>
      <w:proofErr w:type="spellStart"/>
      <w:r>
        <w:rPr>
          <w:i/>
          <w:sz w:val="19"/>
          <w:szCs w:val="19"/>
        </w:rPr>
        <w:t>năm</w:t>
      </w:r>
      <w:proofErr w:type="spellEnd"/>
      <w:r>
        <w:rPr>
          <w:i/>
          <w:sz w:val="19"/>
          <w:szCs w:val="19"/>
        </w:rPr>
        <w:t xml:space="preserve"> </w:t>
      </w:r>
      <w:r>
        <w:rPr>
          <w:i/>
          <w:w w:val="102"/>
          <w:sz w:val="19"/>
          <w:szCs w:val="19"/>
        </w:rPr>
        <w:t>20</w:t>
      </w:r>
      <w:r w:rsidR="00AF566D">
        <w:rPr>
          <w:i/>
          <w:w w:val="102"/>
          <w:sz w:val="19"/>
          <w:szCs w:val="19"/>
        </w:rPr>
        <w:t>20</w:t>
      </w:r>
    </w:p>
    <w:p w14:paraId="53F6BFEE" w14:textId="77777777" w:rsidR="00E1217D" w:rsidRDefault="00E1217D">
      <w:pPr>
        <w:spacing w:line="200" w:lineRule="exact"/>
      </w:pPr>
    </w:p>
    <w:p w14:paraId="3C2DEC8C" w14:textId="77777777" w:rsidR="00E1217D" w:rsidRDefault="00E1217D">
      <w:pPr>
        <w:spacing w:before="13" w:line="240" w:lineRule="exact"/>
        <w:rPr>
          <w:sz w:val="24"/>
          <w:szCs w:val="24"/>
        </w:rPr>
      </w:pPr>
    </w:p>
    <w:p w14:paraId="48D87D97" w14:textId="77777777" w:rsidR="00273DB0" w:rsidRDefault="00273DB0">
      <w:pPr>
        <w:spacing w:before="13" w:line="240" w:lineRule="exact"/>
        <w:rPr>
          <w:sz w:val="24"/>
          <w:szCs w:val="24"/>
        </w:rPr>
      </w:pPr>
    </w:p>
    <w:p w14:paraId="3456F5AE" w14:textId="7AF568A4" w:rsidR="002E2087" w:rsidRPr="002E2087" w:rsidRDefault="002E2087" w:rsidP="002E2087">
      <w:pPr>
        <w:spacing w:line="276" w:lineRule="auto"/>
        <w:rPr>
          <w:b/>
          <w:sz w:val="22"/>
          <w:szCs w:val="22"/>
        </w:rPr>
      </w:pPr>
      <w:proofErr w:type="spellStart"/>
      <w:r w:rsidRPr="002E2087">
        <w:rPr>
          <w:b/>
          <w:i/>
          <w:position w:val="-1"/>
          <w:sz w:val="22"/>
          <w:szCs w:val="22"/>
          <w:u w:val="single" w:color="000000"/>
        </w:rPr>
        <w:t>Kính</w:t>
      </w:r>
      <w:proofErr w:type="spellEnd"/>
      <w:r w:rsidRPr="002E2087">
        <w:rPr>
          <w:b/>
          <w:i/>
          <w:spacing w:val="-1"/>
          <w:position w:val="-1"/>
          <w:sz w:val="22"/>
          <w:szCs w:val="22"/>
          <w:u w:val="single" w:color="000000"/>
        </w:rPr>
        <w:t xml:space="preserve"> </w:t>
      </w:r>
      <w:proofErr w:type="spellStart"/>
      <w:r w:rsidRPr="002E2087">
        <w:rPr>
          <w:b/>
          <w:i/>
          <w:position w:val="-1"/>
          <w:sz w:val="22"/>
          <w:szCs w:val="22"/>
          <w:u w:val="single" w:color="000000"/>
        </w:rPr>
        <w:t>gửi</w:t>
      </w:r>
      <w:proofErr w:type="spellEnd"/>
      <w:r w:rsidRPr="002E2087">
        <w:rPr>
          <w:b/>
          <w:i/>
          <w:position w:val="-1"/>
          <w:sz w:val="22"/>
          <w:szCs w:val="22"/>
          <w:u w:val="single" w:color="000000"/>
        </w:rPr>
        <w:t xml:space="preserve">: </w:t>
      </w:r>
      <w:r w:rsidRPr="002E2087">
        <w:rPr>
          <w:b/>
          <w:i/>
          <w:position w:val="-1"/>
          <w:sz w:val="22"/>
          <w:szCs w:val="22"/>
        </w:rPr>
        <w:t xml:space="preserve">                   </w:t>
      </w:r>
      <w:r w:rsidRPr="002E2087">
        <w:rPr>
          <w:b/>
          <w:sz w:val="22"/>
          <w:szCs w:val="22"/>
        </w:rPr>
        <w:t xml:space="preserve">CỤC HẢI QUAN </w:t>
      </w:r>
      <w:r w:rsidR="00657797">
        <w:rPr>
          <w:b/>
          <w:sz w:val="22"/>
          <w:szCs w:val="22"/>
        </w:rPr>
        <w:t>HẢI PHÒNG</w:t>
      </w:r>
    </w:p>
    <w:p w14:paraId="071BD64D" w14:textId="5B566232" w:rsidR="002E2087" w:rsidRPr="002E2087" w:rsidRDefault="002E2087" w:rsidP="002E2087">
      <w:pPr>
        <w:spacing w:line="276" w:lineRule="auto"/>
        <w:jc w:val="both"/>
        <w:rPr>
          <w:b/>
          <w:sz w:val="22"/>
          <w:szCs w:val="22"/>
        </w:rPr>
      </w:pPr>
      <w:r w:rsidRPr="002E2087">
        <w:rPr>
          <w:b/>
          <w:sz w:val="22"/>
          <w:szCs w:val="22"/>
        </w:rPr>
        <w:tab/>
      </w:r>
      <w:r w:rsidRPr="002E2087">
        <w:rPr>
          <w:b/>
          <w:sz w:val="22"/>
          <w:szCs w:val="22"/>
        </w:rPr>
        <w:tab/>
        <w:t xml:space="preserve">          CẢNG </w:t>
      </w:r>
      <w:r w:rsidR="00657797">
        <w:rPr>
          <w:b/>
          <w:sz w:val="22"/>
          <w:szCs w:val="22"/>
        </w:rPr>
        <w:t>HẢI PHÒNG</w:t>
      </w:r>
    </w:p>
    <w:p w14:paraId="51F90364" w14:textId="77777777" w:rsidR="002E2087" w:rsidRPr="002E2087" w:rsidRDefault="002E2087" w:rsidP="002E2087">
      <w:pPr>
        <w:spacing w:line="276" w:lineRule="auto"/>
        <w:jc w:val="both"/>
        <w:rPr>
          <w:b/>
          <w:sz w:val="22"/>
          <w:szCs w:val="22"/>
        </w:rPr>
      </w:pPr>
      <w:r w:rsidRPr="002E2087">
        <w:rPr>
          <w:b/>
          <w:sz w:val="22"/>
          <w:szCs w:val="22"/>
        </w:rPr>
        <w:tab/>
      </w:r>
      <w:r w:rsidRPr="002E2087">
        <w:rPr>
          <w:b/>
          <w:sz w:val="22"/>
          <w:szCs w:val="22"/>
        </w:rPr>
        <w:tab/>
        <w:t xml:space="preserve">          ĐẠI LÝ HÃNG TÀU</w:t>
      </w:r>
    </w:p>
    <w:p w14:paraId="5903EEBD" w14:textId="77777777" w:rsidR="00E1217D" w:rsidRPr="002E2087" w:rsidRDefault="002E2087" w:rsidP="002E2087">
      <w:pPr>
        <w:spacing w:line="276" w:lineRule="auto"/>
        <w:jc w:val="both"/>
        <w:rPr>
          <w:b/>
          <w:sz w:val="22"/>
          <w:szCs w:val="22"/>
        </w:rPr>
      </w:pPr>
      <w:r w:rsidRPr="002E2087">
        <w:rPr>
          <w:b/>
          <w:sz w:val="22"/>
          <w:szCs w:val="22"/>
        </w:rPr>
        <w:tab/>
      </w:r>
      <w:r w:rsidRPr="002E2087">
        <w:rPr>
          <w:b/>
          <w:sz w:val="22"/>
          <w:szCs w:val="22"/>
        </w:rPr>
        <w:tab/>
        <w:t xml:space="preserve">          CÁC CƠ QUAN HỮU QUAN</w:t>
      </w:r>
    </w:p>
    <w:p w14:paraId="06EAB995" w14:textId="77777777" w:rsidR="00E1217D" w:rsidRPr="002E2087" w:rsidRDefault="00E1217D">
      <w:pPr>
        <w:spacing w:before="7" w:line="100" w:lineRule="exact"/>
        <w:rPr>
          <w:sz w:val="22"/>
          <w:szCs w:val="22"/>
        </w:rPr>
      </w:pPr>
    </w:p>
    <w:p w14:paraId="75DE3256" w14:textId="77777777" w:rsidR="00E1217D" w:rsidRPr="002E2087" w:rsidRDefault="00E1217D">
      <w:pPr>
        <w:spacing w:line="200" w:lineRule="exact"/>
        <w:rPr>
          <w:sz w:val="22"/>
          <w:szCs w:val="22"/>
        </w:rPr>
      </w:pPr>
    </w:p>
    <w:p w14:paraId="683E09B2" w14:textId="77777777" w:rsidR="00E1217D" w:rsidRPr="002E2087" w:rsidRDefault="00AB2A47" w:rsidP="00BE21E8">
      <w:pPr>
        <w:spacing w:before="29" w:line="260" w:lineRule="exact"/>
        <w:ind w:left="235" w:firstLine="571"/>
        <w:rPr>
          <w:sz w:val="22"/>
          <w:szCs w:val="22"/>
        </w:rPr>
      </w:pPr>
      <w:r w:rsidRPr="002E2087">
        <w:rPr>
          <w:b/>
          <w:position w:val="-1"/>
          <w:sz w:val="22"/>
          <w:szCs w:val="22"/>
        </w:rPr>
        <w:t xml:space="preserve">CÔNG TY CỔ PHẦN XUẤT NHẬP KHẨU </w:t>
      </w:r>
      <w:proofErr w:type="gramStart"/>
      <w:r w:rsidRPr="002E2087">
        <w:rPr>
          <w:b/>
          <w:position w:val="-1"/>
          <w:sz w:val="22"/>
          <w:szCs w:val="22"/>
        </w:rPr>
        <w:t xml:space="preserve">VNLOGS </w:t>
      </w:r>
      <w:r w:rsidR="00E740F2">
        <w:rPr>
          <w:b/>
          <w:position w:val="-1"/>
          <w:sz w:val="22"/>
          <w:szCs w:val="22"/>
        </w:rPr>
        <w:t xml:space="preserve"> </w:t>
      </w:r>
      <w:proofErr w:type="spellStart"/>
      <w:r w:rsidR="00E740F2">
        <w:rPr>
          <w:b/>
          <w:position w:val="-1"/>
          <w:sz w:val="22"/>
          <w:szCs w:val="22"/>
        </w:rPr>
        <w:t>đề</w:t>
      </w:r>
      <w:proofErr w:type="spellEnd"/>
      <w:proofErr w:type="gramEnd"/>
      <w:r w:rsidR="00E740F2">
        <w:rPr>
          <w:b/>
          <w:position w:val="-1"/>
          <w:sz w:val="22"/>
          <w:szCs w:val="22"/>
        </w:rPr>
        <w:t xml:space="preserve"> </w:t>
      </w:r>
      <w:proofErr w:type="spellStart"/>
      <w:r w:rsidR="00E740F2">
        <w:rPr>
          <w:b/>
          <w:position w:val="-1"/>
          <w:sz w:val="22"/>
          <w:szCs w:val="22"/>
        </w:rPr>
        <w:t>nghị</w:t>
      </w:r>
      <w:proofErr w:type="spellEnd"/>
      <w:r w:rsidR="00E740F2">
        <w:rPr>
          <w:b/>
          <w:position w:val="-1"/>
          <w:sz w:val="22"/>
          <w:szCs w:val="22"/>
        </w:rPr>
        <w:t xml:space="preserve"> </w:t>
      </w:r>
      <w:proofErr w:type="spellStart"/>
      <w:r w:rsidR="00E740F2">
        <w:rPr>
          <w:b/>
          <w:position w:val="-1"/>
          <w:sz w:val="22"/>
          <w:szCs w:val="22"/>
        </w:rPr>
        <w:t>giao</w:t>
      </w:r>
      <w:proofErr w:type="spellEnd"/>
      <w:r w:rsidR="00E740F2">
        <w:rPr>
          <w:b/>
          <w:position w:val="-1"/>
          <w:sz w:val="22"/>
          <w:szCs w:val="22"/>
        </w:rPr>
        <w:t xml:space="preserve"> </w:t>
      </w:r>
      <w:proofErr w:type="spellStart"/>
      <w:r w:rsidR="00E740F2">
        <w:rPr>
          <w:b/>
          <w:position w:val="-1"/>
          <w:sz w:val="22"/>
          <w:szCs w:val="22"/>
        </w:rPr>
        <w:t>lô</w:t>
      </w:r>
      <w:proofErr w:type="spellEnd"/>
      <w:r w:rsidR="00E740F2">
        <w:rPr>
          <w:b/>
          <w:position w:val="-1"/>
          <w:sz w:val="22"/>
          <w:szCs w:val="22"/>
        </w:rPr>
        <w:t xml:space="preserve"> </w:t>
      </w:r>
      <w:proofErr w:type="spellStart"/>
      <w:r w:rsidR="00E740F2">
        <w:rPr>
          <w:b/>
          <w:position w:val="-1"/>
          <w:sz w:val="22"/>
          <w:szCs w:val="22"/>
        </w:rPr>
        <w:t>hàng</w:t>
      </w:r>
      <w:proofErr w:type="spellEnd"/>
      <w:r w:rsidR="00E740F2">
        <w:rPr>
          <w:b/>
          <w:position w:val="-1"/>
          <w:sz w:val="22"/>
          <w:szCs w:val="22"/>
        </w:rPr>
        <w:t xml:space="preserve"> </w:t>
      </w:r>
      <w:proofErr w:type="spellStart"/>
      <w:r w:rsidR="00E740F2">
        <w:rPr>
          <w:b/>
          <w:position w:val="-1"/>
          <w:sz w:val="22"/>
          <w:szCs w:val="22"/>
        </w:rPr>
        <w:t>dưới</w:t>
      </w:r>
      <w:proofErr w:type="spellEnd"/>
      <w:r w:rsidR="00E740F2">
        <w:rPr>
          <w:b/>
          <w:position w:val="-1"/>
          <w:sz w:val="22"/>
          <w:szCs w:val="22"/>
        </w:rPr>
        <w:t xml:space="preserve"> </w:t>
      </w:r>
      <w:proofErr w:type="spellStart"/>
      <w:r w:rsidR="00E740F2">
        <w:rPr>
          <w:b/>
          <w:position w:val="-1"/>
          <w:sz w:val="22"/>
          <w:szCs w:val="22"/>
        </w:rPr>
        <w:t>đây</w:t>
      </w:r>
      <w:proofErr w:type="spellEnd"/>
      <w:r w:rsidRPr="002E2087">
        <w:rPr>
          <w:b/>
          <w:position w:val="-1"/>
          <w:sz w:val="22"/>
          <w:szCs w:val="22"/>
        </w:rPr>
        <w:t xml:space="preserve"> </w:t>
      </w:r>
      <w:proofErr w:type="spellStart"/>
      <w:r w:rsidRPr="002E2087">
        <w:rPr>
          <w:b/>
          <w:position w:val="-1"/>
          <w:sz w:val="22"/>
          <w:szCs w:val="22"/>
        </w:rPr>
        <w:t>cho</w:t>
      </w:r>
      <w:proofErr w:type="spellEnd"/>
      <w:r w:rsidRPr="002E2087">
        <w:rPr>
          <w:b/>
          <w:position w:val="-1"/>
          <w:sz w:val="22"/>
          <w:szCs w:val="22"/>
        </w:rPr>
        <w:t>:</w:t>
      </w:r>
    </w:p>
    <w:p w14:paraId="2F06E6A1" w14:textId="77777777" w:rsidR="00E1217D" w:rsidRPr="002E2087" w:rsidRDefault="00E1217D">
      <w:pPr>
        <w:spacing w:before="11" w:line="200" w:lineRule="exact"/>
        <w:rPr>
          <w:sz w:val="22"/>
          <w:szCs w:val="22"/>
        </w:rPr>
      </w:pPr>
    </w:p>
    <w:p w14:paraId="008AED0F" w14:textId="0868F1DB" w:rsidR="00BE21E8" w:rsidRDefault="00AB2A47" w:rsidP="00BE21E8">
      <w:pPr>
        <w:ind w:left="86" w:firstLine="720"/>
      </w:pPr>
      <w:proofErr w:type="spellStart"/>
      <w:r w:rsidRPr="002E2087">
        <w:rPr>
          <w:position w:val="-1"/>
          <w:sz w:val="22"/>
          <w:szCs w:val="22"/>
        </w:rPr>
        <w:t>Công</w:t>
      </w:r>
      <w:proofErr w:type="spellEnd"/>
      <w:r w:rsidRPr="002E2087">
        <w:rPr>
          <w:position w:val="-1"/>
          <w:sz w:val="22"/>
          <w:szCs w:val="22"/>
        </w:rPr>
        <w:t xml:space="preserve"> Ty/</w:t>
      </w:r>
      <w:proofErr w:type="spellStart"/>
      <w:r w:rsidRPr="002E2087">
        <w:rPr>
          <w:position w:val="-1"/>
          <w:sz w:val="22"/>
          <w:szCs w:val="22"/>
        </w:rPr>
        <w:t>Ông</w:t>
      </w:r>
      <w:proofErr w:type="spellEnd"/>
      <w:r w:rsidRPr="002E2087">
        <w:rPr>
          <w:position w:val="-1"/>
          <w:sz w:val="22"/>
          <w:szCs w:val="22"/>
        </w:rPr>
        <w:t>/</w:t>
      </w:r>
      <w:proofErr w:type="spellStart"/>
      <w:r w:rsidRPr="002E2087">
        <w:rPr>
          <w:position w:val="-1"/>
          <w:sz w:val="22"/>
          <w:szCs w:val="22"/>
        </w:rPr>
        <w:t>Bà</w:t>
      </w:r>
      <w:proofErr w:type="spellEnd"/>
      <w:r w:rsidRPr="002E2087">
        <w:rPr>
          <w:position w:val="-1"/>
          <w:sz w:val="22"/>
          <w:szCs w:val="22"/>
        </w:rPr>
        <w:t>:</w:t>
      </w:r>
      <w:r w:rsidR="0016460E">
        <w:rPr>
          <w:spacing w:val="42"/>
          <w:position w:val="-1"/>
          <w:sz w:val="22"/>
          <w:szCs w:val="22"/>
        </w:rPr>
        <w:t xml:space="preserve"> </w:t>
      </w:r>
      <w:r w:rsidR="000D7703">
        <w:rPr>
          <w:rFonts w:eastAsia="Arial"/>
          <w:b/>
          <w:sz w:val="22"/>
          <w:szCs w:val="22"/>
        </w:rPr>
        <w:t>VNLOGS EXPORT AND IMPORT JOINT STOCK COMPANY</w:t>
      </w:r>
      <w:r w:rsidR="00BE21E8">
        <w:rPr>
          <w:rFonts w:ascii="Arial" w:eastAsia="Arial" w:hAnsi="Arial" w:cs="Arial"/>
          <w:sz w:val="19"/>
        </w:rPr>
        <w:t xml:space="preserve"> </w:t>
      </w:r>
    </w:p>
    <w:p w14:paraId="36CA76B8" w14:textId="5D6B82EF" w:rsidR="00E1217D" w:rsidRPr="002E2087" w:rsidRDefault="00E1217D" w:rsidP="0016460E">
      <w:pPr>
        <w:spacing w:before="31" w:line="240" w:lineRule="exact"/>
        <w:ind w:left="806"/>
        <w:rPr>
          <w:sz w:val="22"/>
          <w:szCs w:val="22"/>
        </w:rPr>
        <w:sectPr w:rsidR="00E1217D" w:rsidRPr="002E2087" w:rsidSect="0006604E">
          <w:type w:val="continuous"/>
          <w:pgSz w:w="11900" w:h="16820"/>
          <w:pgMar w:top="420" w:right="0" w:bottom="280" w:left="600" w:header="720" w:footer="720" w:gutter="0"/>
          <w:cols w:space="720"/>
        </w:sectPr>
      </w:pPr>
    </w:p>
    <w:p w14:paraId="10394E95" w14:textId="77777777" w:rsidR="00E1217D" w:rsidRPr="002E2087" w:rsidRDefault="00E1217D">
      <w:pPr>
        <w:spacing w:before="8" w:line="140" w:lineRule="exact"/>
        <w:rPr>
          <w:sz w:val="22"/>
          <w:szCs w:val="22"/>
        </w:rPr>
      </w:pPr>
    </w:p>
    <w:p w14:paraId="01886686" w14:textId="77777777" w:rsidR="00E1217D" w:rsidRPr="002E2087" w:rsidRDefault="00AB2A47">
      <w:pPr>
        <w:spacing w:line="240" w:lineRule="exact"/>
        <w:ind w:left="806" w:right="-53"/>
        <w:rPr>
          <w:sz w:val="22"/>
          <w:szCs w:val="22"/>
        </w:rPr>
      </w:pPr>
      <w:proofErr w:type="spellStart"/>
      <w:r w:rsidRPr="002E2087">
        <w:rPr>
          <w:position w:val="-1"/>
          <w:sz w:val="22"/>
          <w:szCs w:val="22"/>
        </w:rPr>
        <w:t>Địa</w:t>
      </w:r>
      <w:proofErr w:type="spellEnd"/>
      <w:r w:rsidRPr="002E2087">
        <w:rPr>
          <w:position w:val="-1"/>
          <w:sz w:val="22"/>
          <w:szCs w:val="22"/>
        </w:rPr>
        <w:t xml:space="preserve"> </w:t>
      </w:r>
      <w:proofErr w:type="spellStart"/>
      <w:r w:rsidRPr="002E2087">
        <w:rPr>
          <w:position w:val="-1"/>
          <w:sz w:val="22"/>
          <w:szCs w:val="22"/>
        </w:rPr>
        <w:t>chỉ</w:t>
      </w:r>
      <w:proofErr w:type="spellEnd"/>
      <w:r w:rsidRPr="002E2087">
        <w:rPr>
          <w:position w:val="-1"/>
          <w:sz w:val="22"/>
          <w:szCs w:val="22"/>
        </w:rPr>
        <w:t>:</w:t>
      </w:r>
    </w:p>
    <w:p w14:paraId="68D1E597" w14:textId="77777777" w:rsidR="00E1217D" w:rsidRPr="002E2087" w:rsidRDefault="00AB2A47">
      <w:pPr>
        <w:spacing w:before="8" w:line="140" w:lineRule="exact"/>
        <w:rPr>
          <w:sz w:val="22"/>
          <w:szCs w:val="22"/>
        </w:rPr>
      </w:pPr>
      <w:r w:rsidRPr="002E2087">
        <w:rPr>
          <w:sz w:val="22"/>
          <w:szCs w:val="22"/>
        </w:rPr>
        <w:br w:type="column"/>
      </w:r>
    </w:p>
    <w:p w14:paraId="5761B390" w14:textId="589F30AD" w:rsidR="00E1217D" w:rsidRPr="00EB73B9" w:rsidRDefault="000D7703" w:rsidP="00BE21E8">
      <w:pPr>
        <w:rPr>
          <w:b/>
          <w:sz w:val="22"/>
          <w:szCs w:val="22"/>
        </w:rPr>
        <w:sectPr w:rsidR="00E1217D" w:rsidRPr="00EB73B9">
          <w:type w:val="continuous"/>
          <w:pgSz w:w="11900" w:h="16820"/>
          <w:pgMar w:top="420" w:right="700" w:bottom="280" w:left="600" w:header="720" w:footer="720" w:gutter="0"/>
          <w:cols w:num="2" w:space="720" w:equalWidth="0">
            <w:col w:w="1508" w:space="976"/>
            <w:col w:w="8116"/>
          </w:cols>
        </w:sectPr>
      </w:pPr>
      <w:r>
        <w:rPr>
          <w:rFonts w:eastAsia="Arial"/>
          <w:b/>
          <w:sz w:val="22"/>
          <w:szCs w:val="22"/>
        </w:rPr>
        <w:t>8B PHU MINH, CO NHUE 2 WARD, BAC TU LIEM DISTRICT</w:t>
      </w:r>
      <w:r w:rsidR="005744EB">
        <w:rPr>
          <w:rFonts w:eastAsia="Arial"/>
          <w:b/>
          <w:sz w:val="22"/>
          <w:szCs w:val="22"/>
        </w:rPr>
        <w:t>, HANOI, VIETNAM</w:t>
      </w:r>
      <w:r w:rsidR="00BE21E8" w:rsidRPr="00BE21E8">
        <w:rPr>
          <w:rFonts w:eastAsia="Arial"/>
          <w:b/>
          <w:sz w:val="22"/>
          <w:szCs w:val="22"/>
        </w:rPr>
        <w:t xml:space="preserve"> </w:t>
      </w:r>
      <w:r w:rsidR="00EB73B9" w:rsidRPr="00EB73B9">
        <w:rPr>
          <w:b/>
          <w:color w:val="000000"/>
          <w:sz w:val="22"/>
          <w:szCs w:val="22"/>
        </w:rPr>
        <w:br/>
      </w:r>
      <w:r w:rsidR="0016460E">
        <w:rPr>
          <w:b/>
          <w:color w:val="000000"/>
          <w:sz w:val="22"/>
          <w:szCs w:val="22"/>
        </w:rPr>
        <w:t xml:space="preserve">TEL: </w:t>
      </w:r>
      <w:r>
        <w:rPr>
          <w:rFonts w:eastAsia="Arial"/>
          <w:b/>
          <w:sz w:val="22"/>
          <w:szCs w:val="22"/>
        </w:rPr>
        <w:t xml:space="preserve">   0987287988</w:t>
      </w:r>
    </w:p>
    <w:p w14:paraId="5A327B38" w14:textId="77777777" w:rsidR="00E1217D" w:rsidRPr="002E2087" w:rsidRDefault="00E1217D">
      <w:pPr>
        <w:spacing w:line="200" w:lineRule="exact"/>
        <w:rPr>
          <w:sz w:val="22"/>
          <w:szCs w:val="22"/>
        </w:rPr>
      </w:pPr>
    </w:p>
    <w:p w14:paraId="5DAE005D" w14:textId="77777777" w:rsidR="00E1217D" w:rsidRPr="002E2087" w:rsidRDefault="00E1217D">
      <w:pPr>
        <w:spacing w:before="2" w:line="200" w:lineRule="exact"/>
        <w:rPr>
          <w:sz w:val="22"/>
          <w:szCs w:val="22"/>
        </w:rPr>
      </w:pPr>
    </w:p>
    <w:p w14:paraId="7750D4A3" w14:textId="77777777" w:rsidR="00E1217D" w:rsidRPr="002E2087" w:rsidRDefault="00AB2A47">
      <w:pPr>
        <w:spacing w:before="31"/>
        <w:ind w:left="134" w:right="296"/>
        <w:rPr>
          <w:sz w:val="22"/>
          <w:szCs w:val="22"/>
        </w:rPr>
      </w:pPr>
      <w:proofErr w:type="spellStart"/>
      <w:r w:rsidRPr="002E2087">
        <w:rPr>
          <w:sz w:val="22"/>
          <w:szCs w:val="22"/>
        </w:rPr>
        <w:t>Thay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mặt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chúng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tôi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làm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các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thủ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tục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giao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nhận</w:t>
      </w:r>
      <w:proofErr w:type="spellEnd"/>
      <w:r w:rsidRPr="002E2087">
        <w:rPr>
          <w:sz w:val="22"/>
          <w:szCs w:val="22"/>
        </w:rPr>
        <w:t xml:space="preserve">, </w:t>
      </w:r>
      <w:proofErr w:type="spellStart"/>
      <w:r w:rsidRPr="002E2087">
        <w:rPr>
          <w:sz w:val="22"/>
          <w:szCs w:val="22"/>
        </w:rPr>
        <w:t>vận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tải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và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các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thủ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tục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cần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thiết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liên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quan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đến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việc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nhận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lô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hàng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nhập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khẩu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có</w:t>
      </w:r>
      <w:proofErr w:type="spellEnd"/>
      <w:r w:rsidRPr="002E2087">
        <w:rPr>
          <w:sz w:val="22"/>
          <w:szCs w:val="22"/>
        </w:rPr>
        <w:t xml:space="preserve"> chi </w:t>
      </w:r>
      <w:proofErr w:type="spellStart"/>
      <w:r w:rsidRPr="002E2087">
        <w:rPr>
          <w:sz w:val="22"/>
          <w:szCs w:val="22"/>
        </w:rPr>
        <w:t>tiết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như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sau</w:t>
      </w:r>
      <w:proofErr w:type="spellEnd"/>
      <w:r w:rsidRPr="002E2087">
        <w:rPr>
          <w:sz w:val="22"/>
          <w:szCs w:val="22"/>
        </w:rPr>
        <w:t>:</w:t>
      </w:r>
    </w:p>
    <w:p w14:paraId="72FA5DC8" w14:textId="77777777" w:rsidR="00E1217D" w:rsidRPr="002E2087" w:rsidRDefault="00E1217D">
      <w:pPr>
        <w:spacing w:line="200" w:lineRule="exact"/>
        <w:rPr>
          <w:sz w:val="22"/>
          <w:szCs w:val="22"/>
        </w:rPr>
      </w:pPr>
    </w:p>
    <w:p w14:paraId="09ECC981" w14:textId="77777777" w:rsidR="00E1217D" w:rsidRPr="002E2087" w:rsidRDefault="00E1217D">
      <w:pPr>
        <w:spacing w:before="2" w:line="240" w:lineRule="exact"/>
        <w:rPr>
          <w:sz w:val="22"/>
          <w:szCs w:val="22"/>
        </w:rPr>
        <w:sectPr w:rsidR="00E1217D" w:rsidRPr="002E2087">
          <w:type w:val="continuous"/>
          <w:pgSz w:w="11900" w:h="16820"/>
          <w:pgMar w:top="420" w:right="700" w:bottom="280" w:left="600" w:header="720" w:footer="720" w:gutter="0"/>
          <w:cols w:space="720"/>
        </w:sectPr>
      </w:pPr>
    </w:p>
    <w:p w14:paraId="5BFB197A" w14:textId="77777777" w:rsidR="00E1217D" w:rsidRPr="00C72176" w:rsidRDefault="00AB2A47" w:rsidP="00BC6C05">
      <w:pPr>
        <w:spacing w:line="355" w:lineRule="auto"/>
        <w:ind w:left="1529" w:right="239"/>
        <w:jc w:val="both"/>
        <w:rPr>
          <w:sz w:val="22"/>
          <w:szCs w:val="22"/>
        </w:rPr>
      </w:pPr>
      <w:proofErr w:type="spellStart"/>
      <w:r w:rsidRPr="002E2087">
        <w:rPr>
          <w:sz w:val="22"/>
          <w:szCs w:val="22"/>
        </w:rPr>
        <w:lastRenderedPageBreak/>
        <w:t>Vận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đơn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chủ</w:t>
      </w:r>
      <w:proofErr w:type="spellEnd"/>
      <w:r w:rsidRPr="002E2087">
        <w:rPr>
          <w:sz w:val="22"/>
          <w:szCs w:val="22"/>
        </w:rPr>
        <w:t xml:space="preserve">/MBL </w:t>
      </w:r>
      <w:proofErr w:type="spellStart"/>
      <w:r w:rsidRPr="002E2087">
        <w:rPr>
          <w:sz w:val="22"/>
          <w:szCs w:val="22"/>
        </w:rPr>
        <w:t>Vận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đơn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phụ</w:t>
      </w:r>
      <w:proofErr w:type="spellEnd"/>
      <w:r w:rsidRPr="002E2087">
        <w:rPr>
          <w:sz w:val="22"/>
          <w:szCs w:val="22"/>
        </w:rPr>
        <w:t xml:space="preserve">/HBL </w:t>
      </w:r>
      <w:proofErr w:type="spellStart"/>
      <w:r w:rsidRPr="002E2087">
        <w:rPr>
          <w:sz w:val="22"/>
          <w:szCs w:val="22"/>
        </w:rPr>
        <w:t>Chuyến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tàu</w:t>
      </w:r>
      <w:proofErr w:type="spellEnd"/>
    </w:p>
    <w:p w14:paraId="4B0D3F53" w14:textId="77777777" w:rsidR="00E1217D" w:rsidRPr="00C72176" w:rsidRDefault="00AB2A47" w:rsidP="00BC6C05">
      <w:pPr>
        <w:ind w:left="1529" w:right="-38"/>
        <w:jc w:val="both"/>
        <w:rPr>
          <w:sz w:val="22"/>
          <w:szCs w:val="22"/>
        </w:rPr>
      </w:pPr>
      <w:proofErr w:type="spellStart"/>
      <w:r w:rsidRPr="00C72176">
        <w:rPr>
          <w:sz w:val="22"/>
          <w:szCs w:val="22"/>
        </w:rPr>
        <w:t>Thời</w:t>
      </w:r>
      <w:proofErr w:type="spellEnd"/>
      <w:r w:rsidRPr="00C72176">
        <w:rPr>
          <w:sz w:val="22"/>
          <w:szCs w:val="22"/>
        </w:rPr>
        <w:t xml:space="preserve"> </w:t>
      </w:r>
      <w:proofErr w:type="spellStart"/>
      <w:r w:rsidRPr="00C72176">
        <w:rPr>
          <w:sz w:val="22"/>
          <w:szCs w:val="22"/>
        </w:rPr>
        <w:t>gian</w:t>
      </w:r>
      <w:proofErr w:type="spellEnd"/>
      <w:r w:rsidRPr="00C72176">
        <w:rPr>
          <w:sz w:val="22"/>
          <w:szCs w:val="22"/>
        </w:rPr>
        <w:t xml:space="preserve"> </w:t>
      </w:r>
      <w:proofErr w:type="spellStart"/>
      <w:r w:rsidRPr="00C72176">
        <w:rPr>
          <w:sz w:val="22"/>
          <w:szCs w:val="22"/>
        </w:rPr>
        <w:t>đến</w:t>
      </w:r>
      <w:proofErr w:type="spellEnd"/>
      <w:r w:rsidRPr="00C72176">
        <w:rPr>
          <w:sz w:val="22"/>
          <w:szCs w:val="22"/>
        </w:rPr>
        <w:t xml:space="preserve"> </w:t>
      </w:r>
      <w:proofErr w:type="spellStart"/>
      <w:r w:rsidRPr="00C72176">
        <w:rPr>
          <w:sz w:val="22"/>
          <w:szCs w:val="22"/>
        </w:rPr>
        <w:t>dự</w:t>
      </w:r>
      <w:proofErr w:type="spellEnd"/>
      <w:r w:rsidRPr="00C72176">
        <w:rPr>
          <w:sz w:val="22"/>
          <w:szCs w:val="22"/>
        </w:rPr>
        <w:t xml:space="preserve"> </w:t>
      </w:r>
      <w:proofErr w:type="spellStart"/>
      <w:r w:rsidRPr="00C72176">
        <w:rPr>
          <w:sz w:val="22"/>
          <w:szCs w:val="22"/>
        </w:rPr>
        <w:t>kiến</w:t>
      </w:r>
      <w:proofErr w:type="spellEnd"/>
    </w:p>
    <w:p w14:paraId="56434378" w14:textId="77777777" w:rsidR="00E1217D" w:rsidRPr="00C72176" w:rsidRDefault="00E1217D" w:rsidP="00BC6C05">
      <w:pPr>
        <w:spacing w:line="120" w:lineRule="exact"/>
        <w:rPr>
          <w:sz w:val="22"/>
          <w:szCs w:val="22"/>
        </w:rPr>
      </w:pPr>
    </w:p>
    <w:p w14:paraId="6D803725" w14:textId="77777777" w:rsidR="00E1217D" w:rsidRPr="00C72176" w:rsidRDefault="00AB2A47" w:rsidP="00BC6C05">
      <w:pPr>
        <w:ind w:left="1490" w:right="1216"/>
        <w:jc w:val="center"/>
        <w:rPr>
          <w:sz w:val="22"/>
          <w:szCs w:val="22"/>
        </w:rPr>
      </w:pPr>
      <w:proofErr w:type="spellStart"/>
      <w:r w:rsidRPr="00C72176">
        <w:rPr>
          <w:sz w:val="22"/>
          <w:szCs w:val="22"/>
        </w:rPr>
        <w:t>Cảng</w:t>
      </w:r>
      <w:proofErr w:type="spellEnd"/>
      <w:r w:rsidRPr="00C72176">
        <w:rPr>
          <w:sz w:val="22"/>
          <w:szCs w:val="22"/>
        </w:rPr>
        <w:t xml:space="preserve"> </w:t>
      </w:r>
      <w:proofErr w:type="spellStart"/>
      <w:r w:rsidRPr="00C72176">
        <w:rPr>
          <w:sz w:val="22"/>
          <w:szCs w:val="22"/>
        </w:rPr>
        <w:t>đi</w:t>
      </w:r>
      <w:proofErr w:type="spellEnd"/>
    </w:p>
    <w:p w14:paraId="6AD07D80" w14:textId="77777777" w:rsidR="00E1217D" w:rsidRPr="00C72176" w:rsidRDefault="00E1217D" w:rsidP="00BC6C05">
      <w:pPr>
        <w:spacing w:line="120" w:lineRule="exact"/>
        <w:rPr>
          <w:sz w:val="22"/>
          <w:szCs w:val="22"/>
        </w:rPr>
      </w:pPr>
    </w:p>
    <w:p w14:paraId="5B6B8977" w14:textId="77777777" w:rsidR="00E1217D" w:rsidRPr="00C72176" w:rsidRDefault="00AB2A47" w:rsidP="00BC6C05">
      <w:pPr>
        <w:ind w:left="1529" w:right="1075"/>
        <w:jc w:val="both"/>
        <w:rPr>
          <w:sz w:val="22"/>
          <w:szCs w:val="22"/>
        </w:rPr>
      </w:pPr>
      <w:proofErr w:type="spellStart"/>
      <w:r w:rsidRPr="00C72176">
        <w:rPr>
          <w:sz w:val="22"/>
          <w:szCs w:val="22"/>
        </w:rPr>
        <w:t>Cảng</w:t>
      </w:r>
      <w:proofErr w:type="spellEnd"/>
      <w:r w:rsidRPr="00C72176">
        <w:rPr>
          <w:sz w:val="22"/>
          <w:szCs w:val="22"/>
        </w:rPr>
        <w:t xml:space="preserve"> </w:t>
      </w:r>
      <w:proofErr w:type="spellStart"/>
      <w:r w:rsidRPr="00C72176">
        <w:rPr>
          <w:sz w:val="22"/>
          <w:szCs w:val="22"/>
        </w:rPr>
        <w:t>đến</w:t>
      </w:r>
      <w:proofErr w:type="spellEnd"/>
    </w:p>
    <w:p w14:paraId="47857EB6" w14:textId="77777777" w:rsidR="00E1217D" w:rsidRPr="00C72176" w:rsidRDefault="00E1217D" w:rsidP="00BC6C05">
      <w:pPr>
        <w:spacing w:line="100" w:lineRule="exact"/>
        <w:rPr>
          <w:sz w:val="22"/>
          <w:szCs w:val="22"/>
        </w:rPr>
      </w:pPr>
    </w:p>
    <w:p w14:paraId="675AD5D8" w14:textId="37D4D263" w:rsidR="00E1217D" w:rsidRPr="00C72176" w:rsidRDefault="00127147" w:rsidP="00BC6C05">
      <w:pPr>
        <w:ind w:left="1529" w:right="401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Cảng</w:t>
      </w:r>
      <w:proofErr w:type="spellEnd"/>
      <w:r w:rsidR="00AB2A47" w:rsidRPr="00C72176">
        <w:rPr>
          <w:sz w:val="22"/>
          <w:szCs w:val="22"/>
        </w:rPr>
        <w:t xml:space="preserve"> </w:t>
      </w:r>
      <w:proofErr w:type="spellStart"/>
      <w:r w:rsidR="00AB2A47" w:rsidRPr="00C72176">
        <w:rPr>
          <w:sz w:val="22"/>
          <w:szCs w:val="22"/>
        </w:rPr>
        <w:t>giao</w:t>
      </w:r>
      <w:proofErr w:type="spellEnd"/>
      <w:r w:rsidR="00AB2A47" w:rsidRPr="00C72176">
        <w:rPr>
          <w:sz w:val="22"/>
          <w:szCs w:val="22"/>
        </w:rPr>
        <w:t xml:space="preserve"> </w:t>
      </w:r>
      <w:proofErr w:type="spellStart"/>
      <w:r w:rsidR="00AB2A47" w:rsidRPr="00C72176">
        <w:rPr>
          <w:sz w:val="22"/>
          <w:szCs w:val="22"/>
        </w:rPr>
        <w:t>hàng</w:t>
      </w:r>
      <w:proofErr w:type="spellEnd"/>
    </w:p>
    <w:p w14:paraId="22CAB57C" w14:textId="77777777" w:rsidR="00E1217D" w:rsidRPr="00C72176" w:rsidRDefault="00E1217D" w:rsidP="00BC6C05">
      <w:pPr>
        <w:spacing w:line="100" w:lineRule="exact"/>
        <w:rPr>
          <w:sz w:val="22"/>
          <w:szCs w:val="22"/>
        </w:rPr>
      </w:pPr>
    </w:p>
    <w:p w14:paraId="55A10CBE" w14:textId="77777777" w:rsidR="00E1217D" w:rsidRPr="00C72176" w:rsidRDefault="00AB2A47" w:rsidP="00BC6C05">
      <w:pPr>
        <w:spacing w:line="240" w:lineRule="exact"/>
        <w:ind w:left="1493" w:right="1242"/>
        <w:jc w:val="center"/>
        <w:rPr>
          <w:sz w:val="22"/>
          <w:szCs w:val="22"/>
        </w:rPr>
      </w:pPr>
      <w:proofErr w:type="spellStart"/>
      <w:r w:rsidRPr="00C72176">
        <w:rPr>
          <w:position w:val="-1"/>
          <w:sz w:val="22"/>
          <w:szCs w:val="22"/>
        </w:rPr>
        <w:t>Số</w:t>
      </w:r>
      <w:proofErr w:type="spellEnd"/>
      <w:r w:rsidRPr="00C72176">
        <w:rPr>
          <w:position w:val="-1"/>
          <w:sz w:val="22"/>
          <w:szCs w:val="22"/>
        </w:rPr>
        <w:t xml:space="preserve"> </w:t>
      </w:r>
      <w:proofErr w:type="spellStart"/>
      <w:r w:rsidRPr="00C72176">
        <w:rPr>
          <w:position w:val="-1"/>
          <w:sz w:val="22"/>
          <w:szCs w:val="22"/>
        </w:rPr>
        <w:t>kiện</w:t>
      </w:r>
      <w:proofErr w:type="spellEnd"/>
    </w:p>
    <w:p w14:paraId="1E72C5CB" w14:textId="4308E7DB" w:rsidR="00E1217D" w:rsidRPr="00657797" w:rsidRDefault="00AB2A47" w:rsidP="00BC6C05">
      <w:pPr>
        <w:rPr>
          <w:b/>
          <w:color w:val="000000"/>
          <w:sz w:val="22"/>
          <w:szCs w:val="22"/>
        </w:rPr>
      </w:pPr>
      <w:r w:rsidRPr="00657797">
        <w:rPr>
          <w:sz w:val="22"/>
          <w:szCs w:val="22"/>
        </w:rPr>
        <w:br w:type="column"/>
      </w:r>
      <w:r w:rsidR="00127147">
        <w:rPr>
          <w:rFonts w:eastAsia="Arial Unicode MS"/>
          <w:b/>
          <w:sz w:val="22"/>
          <w:szCs w:val="22"/>
        </w:rPr>
        <w:lastRenderedPageBreak/>
        <w:t>COAU7222469580</w:t>
      </w:r>
    </w:p>
    <w:p w14:paraId="341ABE62" w14:textId="77777777" w:rsidR="00E1217D" w:rsidRPr="00657797" w:rsidRDefault="00E1217D" w:rsidP="00BC6C05">
      <w:pPr>
        <w:spacing w:line="120" w:lineRule="exact"/>
        <w:rPr>
          <w:b/>
          <w:sz w:val="22"/>
          <w:szCs w:val="22"/>
        </w:rPr>
      </w:pPr>
    </w:p>
    <w:p w14:paraId="010693F1" w14:textId="0B7F9BEB" w:rsidR="00E1217D" w:rsidRPr="00657797" w:rsidRDefault="00127147" w:rsidP="00BC6C05">
      <w:r>
        <w:rPr>
          <w:b/>
          <w:sz w:val="22"/>
          <w:szCs w:val="22"/>
        </w:rPr>
        <w:t>SMFCL20020146</w:t>
      </w:r>
      <w:r w:rsidR="00257FDC" w:rsidRPr="00657797">
        <w:rPr>
          <w:b/>
          <w:sz w:val="22"/>
          <w:szCs w:val="22"/>
        </w:rPr>
        <w:tab/>
      </w:r>
    </w:p>
    <w:p w14:paraId="74662BF6" w14:textId="77777777" w:rsidR="00E1217D" w:rsidRPr="00657797" w:rsidRDefault="00E1217D" w:rsidP="00BC6C05">
      <w:pPr>
        <w:spacing w:line="120" w:lineRule="exact"/>
        <w:rPr>
          <w:b/>
          <w:color w:val="000000" w:themeColor="text1"/>
          <w:sz w:val="28"/>
          <w:szCs w:val="22"/>
        </w:rPr>
      </w:pPr>
    </w:p>
    <w:p w14:paraId="0EB16B0A" w14:textId="27987FE4" w:rsidR="00E1217D" w:rsidRPr="00657797" w:rsidRDefault="00127147" w:rsidP="00BC6C05">
      <w:pPr>
        <w:autoSpaceDE w:val="0"/>
        <w:autoSpaceDN w:val="0"/>
        <w:adjustRightInd w:val="0"/>
        <w:rPr>
          <w:b/>
          <w:color w:val="000000" w:themeColor="text1"/>
          <w:sz w:val="22"/>
          <w:szCs w:val="22"/>
        </w:rPr>
      </w:pPr>
      <w:r>
        <w:rPr>
          <w:b/>
          <w:color w:val="000000"/>
          <w:sz w:val="22"/>
          <w:szCs w:val="22"/>
        </w:rPr>
        <w:t>RHL AQUA 025S</w:t>
      </w:r>
    </w:p>
    <w:p w14:paraId="47642896" w14:textId="77777777" w:rsidR="00E1217D" w:rsidRPr="00657797" w:rsidRDefault="00E1217D" w:rsidP="00BC6C05">
      <w:pPr>
        <w:spacing w:line="120" w:lineRule="exact"/>
        <w:rPr>
          <w:sz w:val="22"/>
          <w:szCs w:val="22"/>
        </w:rPr>
      </w:pPr>
    </w:p>
    <w:p w14:paraId="6875E70B" w14:textId="62EA2172" w:rsidR="00E1217D" w:rsidRPr="00657797" w:rsidRDefault="00127147" w:rsidP="00BC6C05">
      <w:pPr>
        <w:rPr>
          <w:sz w:val="22"/>
          <w:szCs w:val="22"/>
        </w:rPr>
      </w:pPr>
      <w:r>
        <w:rPr>
          <w:b/>
          <w:sz w:val="22"/>
          <w:szCs w:val="22"/>
        </w:rPr>
        <w:t>MAR 14</w:t>
      </w:r>
      <w:r w:rsidR="00AB2A47" w:rsidRPr="00657797">
        <w:rPr>
          <w:b/>
          <w:sz w:val="22"/>
          <w:szCs w:val="22"/>
        </w:rPr>
        <w:t>, 20</w:t>
      </w:r>
      <w:r w:rsidR="00AF566D" w:rsidRPr="00657797">
        <w:rPr>
          <w:b/>
          <w:sz w:val="22"/>
          <w:szCs w:val="22"/>
        </w:rPr>
        <w:t>20</w:t>
      </w:r>
    </w:p>
    <w:p w14:paraId="0E2D880F" w14:textId="77777777" w:rsidR="00E1217D" w:rsidRPr="00657797" w:rsidRDefault="00E1217D" w:rsidP="00BC6C05">
      <w:pPr>
        <w:spacing w:line="120" w:lineRule="exact"/>
        <w:rPr>
          <w:sz w:val="22"/>
          <w:szCs w:val="22"/>
        </w:rPr>
      </w:pPr>
    </w:p>
    <w:p w14:paraId="5B0F4B6C" w14:textId="0E8C52A5" w:rsidR="0016460E" w:rsidRDefault="00127147" w:rsidP="00657797">
      <w:pPr>
        <w:spacing w:line="355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XINGANG</w:t>
      </w:r>
      <w:r w:rsidR="00C54738">
        <w:rPr>
          <w:b/>
          <w:sz w:val="22"/>
          <w:szCs w:val="22"/>
        </w:rPr>
        <w:t>,</w:t>
      </w:r>
      <w:r w:rsidR="0016460E">
        <w:rPr>
          <w:b/>
          <w:sz w:val="22"/>
          <w:szCs w:val="22"/>
        </w:rPr>
        <w:t xml:space="preserve"> </w:t>
      </w:r>
      <w:r w:rsidR="000D7703">
        <w:rPr>
          <w:b/>
          <w:sz w:val="22"/>
          <w:szCs w:val="22"/>
        </w:rPr>
        <w:t>CHINA</w:t>
      </w:r>
      <w:r w:rsidR="00AB2A47" w:rsidRPr="00C72176">
        <w:rPr>
          <w:b/>
          <w:sz w:val="22"/>
          <w:szCs w:val="22"/>
        </w:rPr>
        <w:t xml:space="preserve"> </w:t>
      </w:r>
    </w:p>
    <w:p w14:paraId="03C972FB" w14:textId="384B3505" w:rsidR="00E1217D" w:rsidRPr="00C72176" w:rsidRDefault="000D7703" w:rsidP="00D5144B">
      <w:pPr>
        <w:adjustRightInd w:val="0"/>
        <w:snapToGrid w:val="0"/>
        <w:spacing w:line="355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HAIPHONG, </w:t>
      </w:r>
      <w:r w:rsidR="00D5144B">
        <w:rPr>
          <w:b/>
          <w:sz w:val="22"/>
          <w:szCs w:val="22"/>
        </w:rPr>
        <w:t>VIETNAM</w:t>
      </w:r>
    </w:p>
    <w:p w14:paraId="624CBE41" w14:textId="643CD6A2" w:rsidR="00E1217D" w:rsidRPr="000D7703" w:rsidRDefault="00127147" w:rsidP="00BC6C05">
      <w:pPr>
        <w:spacing w:line="260" w:lineRule="exact"/>
        <w:rPr>
          <w:b/>
          <w:sz w:val="22"/>
          <w:szCs w:val="22"/>
        </w:rPr>
      </w:pPr>
      <w:r>
        <w:rPr>
          <w:b/>
          <w:sz w:val="22"/>
          <w:szCs w:val="22"/>
        </w:rPr>
        <w:t>PTSC ĐÌNH VŨ</w:t>
      </w:r>
      <w:r w:rsidR="00AF566D" w:rsidRPr="000D7703">
        <w:rPr>
          <w:b/>
          <w:sz w:val="22"/>
          <w:szCs w:val="22"/>
        </w:rPr>
        <w:t xml:space="preserve"> </w:t>
      </w:r>
      <w:r w:rsidR="000D7703">
        <w:rPr>
          <w:b/>
          <w:sz w:val="22"/>
          <w:szCs w:val="22"/>
        </w:rPr>
        <w:t>–</w:t>
      </w:r>
      <w:r w:rsidR="005C5256" w:rsidRPr="000D7703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03CCS0</w:t>
      </w:r>
      <w:r w:rsidR="000D7703">
        <w:rPr>
          <w:b/>
          <w:sz w:val="22"/>
          <w:szCs w:val="22"/>
        </w:rPr>
        <w:t>4</w:t>
      </w:r>
    </w:p>
    <w:p w14:paraId="352BB0DC" w14:textId="77777777" w:rsidR="00E1217D" w:rsidRPr="000D7703" w:rsidRDefault="00E1217D" w:rsidP="00BC6C05">
      <w:pPr>
        <w:spacing w:line="100" w:lineRule="exact"/>
        <w:rPr>
          <w:sz w:val="22"/>
          <w:szCs w:val="22"/>
        </w:rPr>
      </w:pPr>
    </w:p>
    <w:p w14:paraId="682CBB51" w14:textId="36A75C57" w:rsidR="00FB3845" w:rsidRPr="000D7703" w:rsidRDefault="00127147" w:rsidP="00AE6DBA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24</w:t>
      </w:r>
      <w:r w:rsidR="00FB3845" w:rsidRPr="000D7703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PACKAGES</w:t>
      </w:r>
    </w:p>
    <w:p w14:paraId="11C7F276" w14:textId="77777777" w:rsidR="00D5144B" w:rsidRPr="000D7703" w:rsidRDefault="00D5144B" w:rsidP="00AE6DBA">
      <w:pPr>
        <w:spacing w:line="240" w:lineRule="exact"/>
        <w:rPr>
          <w:b/>
          <w:bCs/>
          <w:sz w:val="22"/>
          <w:szCs w:val="22"/>
        </w:rPr>
        <w:sectPr w:rsidR="00D5144B" w:rsidRPr="000D7703">
          <w:type w:val="continuous"/>
          <w:pgSz w:w="11900" w:h="16820"/>
          <w:pgMar w:top="420" w:right="700" w:bottom="280" w:left="600" w:header="720" w:footer="720" w:gutter="0"/>
          <w:cols w:num="2" w:space="720" w:equalWidth="0">
            <w:col w:w="3475" w:space="894"/>
            <w:col w:w="6231"/>
          </w:cols>
        </w:sectPr>
      </w:pPr>
    </w:p>
    <w:p w14:paraId="104BD053" w14:textId="6CAC29F6" w:rsidR="00E1217D" w:rsidRPr="000D7703" w:rsidRDefault="00D5144B" w:rsidP="00AE6DBA">
      <w:pPr>
        <w:spacing w:line="120" w:lineRule="exact"/>
        <w:ind w:left="1728" w:right="-576"/>
        <w:rPr>
          <w:sz w:val="22"/>
          <w:szCs w:val="22"/>
        </w:rPr>
      </w:pPr>
      <w:r w:rsidRPr="000D7703">
        <w:rPr>
          <w:sz w:val="22"/>
          <w:szCs w:val="22"/>
        </w:rPr>
        <w:lastRenderedPageBreak/>
        <w:tab/>
      </w:r>
    </w:p>
    <w:p w14:paraId="16F7B2C2" w14:textId="77777777" w:rsidR="00AE6DBA" w:rsidRDefault="00D5144B" w:rsidP="00AE6DBA">
      <w:pPr>
        <w:ind w:left="1545" w:right="-576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Trọng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lượng</w:t>
      </w:r>
      <w:proofErr w:type="spellEnd"/>
      <w:r w:rsidR="00AE6DBA">
        <w:rPr>
          <w:color w:val="000000"/>
          <w:sz w:val="22"/>
          <w:szCs w:val="22"/>
        </w:rPr>
        <w:t xml:space="preserve">  </w:t>
      </w:r>
    </w:p>
    <w:p w14:paraId="616C9637" w14:textId="77777777" w:rsidR="00AE6DBA" w:rsidRDefault="00AE6DBA" w:rsidP="00AE6DBA">
      <w:pPr>
        <w:ind w:left="1545" w:right="-576"/>
        <w:rPr>
          <w:color w:val="000000"/>
          <w:sz w:val="22"/>
          <w:szCs w:val="22"/>
        </w:rPr>
      </w:pPr>
    </w:p>
    <w:p w14:paraId="6441C44B" w14:textId="092F4A0B" w:rsidR="00AE6DBA" w:rsidRDefault="00AE6DBA" w:rsidP="00AE6DBA">
      <w:pPr>
        <w:ind w:left="1545" w:right="-576"/>
        <w:rPr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Thể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tích</w:t>
      </w:r>
      <w:proofErr w:type="spellEnd"/>
    </w:p>
    <w:p w14:paraId="694B003A" w14:textId="77777777" w:rsidR="00AE6DBA" w:rsidRPr="00AE6DBA" w:rsidRDefault="00AE6DBA" w:rsidP="00AE6DBA">
      <w:pPr>
        <w:ind w:left="1545" w:right="-576"/>
        <w:rPr>
          <w:sz w:val="22"/>
          <w:szCs w:val="22"/>
        </w:rPr>
      </w:pPr>
    </w:p>
    <w:p w14:paraId="31C342E7" w14:textId="0949B35C" w:rsidR="00AE6DBA" w:rsidRPr="00AE6DBA" w:rsidRDefault="00AE6DBA" w:rsidP="00AE6DBA">
      <w:pPr>
        <w:ind w:left="825" w:right="-576" w:firstLine="720"/>
        <w:rPr>
          <w:color w:val="000000"/>
          <w:sz w:val="22"/>
        </w:rPr>
      </w:pPr>
      <w:proofErr w:type="spellStart"/>
      <w:r w:rsidRPr="00AE6DBA">
        <w:rPr>
          <w:color w:val="000000"/>
          <w:sz w:val="22"/>
        </w:rPr>
        <w:t>Tên</w:t>
      </w:r>
      <w:proofErr w:type="spellEnd"/>
      <w:r w:rsidRPr="00AE6DBA">
        <w:rPr>
          <w:color w:val="000000"/>
          <w:sz w:val="22"/>
        </w:rPr>
        <w:t xml:space="preserve"> </w:t>
      </w:r>
      <w:proofErr w:type="spellStart"/>
      <w:r w:rsidRPr="00AE6DBA">
        <w:rPr>
          <w:color w:val="000000"/>
          <w:sz w:val="22"/>
        </w:rPr>
        <w:t>hàng</w:t>
      </w:r>
      <w:proofErr w:type="spellEnd"/>
    </w:p>
    <w:p w14:paraId="2AEA53CA" w14:textId="77777777" w:rsidR="00AE6DBA" w:rsidRDefault="00AE6DBA" w:rsidP="00AE6DBA">
      <w:pPr>
        <w:ind w:right="-576"/>
        <w:rPr>
          <w:b/>
          <w:color w:val="000000"/>
          <w:sz w:val="22"/>
        </w:rPr>
      </w:pPr>
    </w:p>
    <w:p w14:paraId="7A9D24E0" w14:textId="77777777" w:rsidR="00AE6DBA" w:rsidRDefault="00AE6DBA" w:rsidP="00AE6DBA">
      <w:pPr>
        <w:ind w:right="-576"/>
        <w:rPr>
          <w:b/>
          <w:color w:val="000000"/>
          <w:sz w:val="22"/>
        </w:rPr>
      </w:pPr>
    </w:p>
    <w:p w14:paraId="6F1C5501" w14:textId="660C4B49" w:rsidR="00D5144B" w:rsidRDefault="00127147" w:rsidP="00AE6DBA">
      <w:pPr>
        <w:ind w:right="-576"/>
        <w:rPr>
          <w:b/>
          <w:color w:val="000000"/>
          <w:sz w:val="22"/>
        </w:rPr>
      </w:pPr>
      <w:r>
        <w:rPr>
          <w:b/>
          <w:color w:val="000000"/>
          <w:sz w:val="22"/>
        </w:rPr>
        <w:lastRenderedPageBreak/>
        <w:t>4,334</w:t>
      </w:r>
      <w:r w:rsidR="000D7703">
        <w:rPr>
          <w:b/>
          <w:color w:val="000000"/>
          <w:sz w:val="22"/>
        </w:rPr>
        <w:t>.0</w:t>
      </w:r>
      <w:r w:rsidR="00AE6DBA">
        <w:rPr>
          <w:b/>
          <w:color w:val="000000"/>
          <w:sz w:val="22"/>
        </w:rPr>
        <w:t>00 KGS</w:t>
      </w:r>
    </w:p>
    <w:p w14:paraId="799CA3ED" w14:textId="77777777" w:rsidR="00AE6DBA" w:rsidRDefault="00AE6DBA" w:rsidP="00AE6DBA">
      <w:pPr>
        <w:ind w:right="-576"/>
        <w:rPr>
          <w:b/>
          <w:color w:val="000000"/>
          <w:sz w:val="22"/>
        </w:rPr>
      </w:pPr>
    </w:p>
    <w:p w14:paraId="6197DD9D" w14:textId="3C348734" w:rsidR="00AE6DBA" w:rsidRDefault="00127147" w:rsidP="00AE6DBA">
      <w:pPr>
        <w:ind w:right="-576"/>
        <w:rPr>
          <w:b/>
          <w:color w:val="000000"/>
          <w:sz w:val="22"/>
        </w:rPr>
      </w:pPr>
      <w:r>
        <w:rPr>
          <w:b/>
          <w:color w:val="000000"/>
          <w:sz w:val="22"/>
        </w:rPr>
        <w:t>25.830</w:t>
      </w:r>
      <w:r w:rsidR="00AE6DBA">
        <w:rPr>
          <w:b/>
          <w:color w:val="000000"/>
          <w:sz w:val="22"/>
        </w:rPr>
        <w:t>0 CBM</w:t>
      </w:r>
    </w:p>
    <w:p w14:paraId="1DCBB238" w14:textId="77777777" w:rsidR="00AE6DBA" w:rsidRDefault="00AE6DBA" w:rsidP="00BC6C05">
      <w:pPr>
        <w:ind w:right="562"/>
        <w:rPr>
          <w:b/>
          <w:color w:val="000000"/>
          <w:sz w:val="22"/>
        </w:rPr>
      </w:pPr>
    </w:p>
    <w:p w14:paraId="3E0C682A" w14:textId="4725F366" w:rsidR="00FB3845" w:rsidRDefault="00127147" w:rsidP="00BC6C05">
      <w:pPr>
        <w:ind w:right="562"/>
        <w:rPr>
          <w:b/>
          <w:color w:val="000000"/>
          <w:sz w:val="22"/>
        </w:rPr>
      </w:pPr>
      <w:r>
        <w:rPr>
          <w:b/>
          <w:color w:val="000000"/>
          <w:sz w:val="22"/>
        </w:rPr>
        <w:t>FITNES</w:t>
      </w:r>
      <w:bookmarkStart w:id="0" w:name="_GoBack"/>
      <w:bookmarkEnd w:id="0"/>
      <w:r>
        <w:rPr>
          <w:b/>
          <w:color w:val="000000"/>
          <w:sz w:val="22"/>
        </w:rPr>
        <w:t>S MACHINE</w:t>
      </w:r>
    </w:p>
    <w:p w14:paraId="7C50AD1A" w14:textId="51557477" w:rsidR="00AF566D" w:rsidRDefault="00AF566D" w:rsidP="00BC6C05">
      <w:pPr>
        <w:ind w:right="562"/>
        <w:rPr>
          <w:b/>
          <w:color w:val="000000"/>
          <w:sz w:val="22"/>
        </w:rPr>
      </w:pPr>
      <w:r>
        <w:rPr>
          <w:b/>
          <w:color w:val="000000"/>
          <w:sz w:val="22"/>
        </w:rPr>
        <w:t>#</w:t>
      </w:r>
      <w:r w:rsidRPr="00AF566D">
        <w:t xml:space="preserve"> </w:t>
      </w:r>
      <w:r w:rsidR="00657797">
        <w:rPr>
          <w:b/>
          <w:color w:val="000000"/>
          <w:sz w:val="22"/>
        </w:rPr>
        <w:t xml:space="preserve">HS CODE: </w:t>
      </w:r>
      <w:r w:rsidR="00127147">
        <w:rPr>
          <w:b/>
          <w:color w:val="000000"/>
          <w:sz w:val="22"/>
        </w:rPr>
        <w:t>950691</w:t>
      </w:r>
    </w:p>
    <w:p w14:paraId="0CB6D0BF" w14:textId="77777777" w:rsidR="00C72176" w:rsidRPr="00D56C07" w:rsidRDefault="00C72176" w:rsidP="00BC6C05">
      <w:pPr>
        <w:ind w:right="562"/>
        <w:rPr>
          <w:b/>
          <w:color w:val="000000"/>
          <w:sz w:val="22"/>
          <w:szCs w:val="22"/>
        </w:rPr>
        <w:sectPr w:rsidR="00C72176" w:rsidRPr="00D56C07" w:rsidSect="00530857">
          <w:type w:val="continuous"/>
          <w:pgSz w:w="11900" w:h="16820"/>
          <w:pgMar w:top="420" w:right="134" w:bottom="280" w:left="600" w:header="720" w:footer="720" w:gutter="0"/>
          <w:cols w:num="2" w:space="720" w:equalWidth="0">
            <w:col w:w="2354" w:space="2014"/>
            <w:col w:w="6798"/>
          </w:cols>
        </w:sectPr>
      </w:pPr>
    </w:p>
    <w:p w14:paraId="3FD15C5E" w14:textId="77777777" w:rsidR="00AE6DBA" w:rsidRDefault="00AE6DBA" w:rsidP="00AE6DBA">
      <w:pPr>
        <w:spacing w:line="240" w:lineRule="exact"/>
        <w:ind w:left="1515"/>
        <w:rPr>
          <w:position w:val="-1"/>
          <w:sz w:val="22"/>
          <w:szCs w:val="22"/>
        </w:rPr>
      </w:pPr>
    </w:p>
    <w:p w14:paraId="5C72E3AF" w14:textId="5BB74566" w:rsidR="005C5256" w:rsidRPr="00AE6DBA" w:rsidRDefault="00AB2A47" w:rsidP="00AE6DBA">
      <w:pPr>
        <w:spacing w:line="240" w:lineRule="exact"/>
        <w:ind w:left="1515"/>
        <w:rPr>
          <w:spacing w:val="40"/>
          <w:position w:val="-1"/>
          <w:sz w:val="22"/>
          <w:szCs w:val="22"/>
        </w:rPr>
      </w:pPr>
      <w:proofErr w:type="spellStart"/>
      <w:r w:rsidRPr="00C72176">
        <w:rPr>
          <w:position w:val="-1"/>
          <w:sz w:val="22"/>
          <w:szCs w:val="22"/>
        </w:rPr>
        <w:t>Số</w:t>
      </w:r>
      <w:proofErr w:type="spellEnd"/>
      <w:r w:rsidRPr="00C72176">
        <w:rPr>
          <w:spacing w:val="6"/>
          <w:position w:val="-1"/>
          <w:sz w:val="22"/>
          <w:szCs w:val="22"/>
        </w:rPr>
        <w:t xml:space="preserve"> </w:t>
      </w:r>
      <w:r w:rsidRPr="00C72176">
        <w:rPr>
          <w:position w:val="-1"/>
          <w:sz w:val="22"/>
          <w:szCs w:val="22"/>
        </w:rPr>
        <w:t xml:space="preserve">Container                             </w:t>
      </w:r>
      <w:r w:rsidRPr="00C72176">
        <w:rPr>
          <w:spacing w:val="40"/>
          <w:position w:val="-1"/>
          <w:sz w:val="22"/>
          <w:szCs w:val="22"/>
        </w:rPr>
        <w:t xml:space="preserve"> </w:t>
      </w:r>
      <w:r w:rsidR="00127147" w:rsidRPr="00127147">
        <w:rPr>
          <w:b/>
          <w:sz w:val="22"/>
          <w:szCs w:val="22"/>
        </w:rPr>
        <w:t>BSIU2765790</w:t>
      </w:r>
      <w:r w:rsidR="00BA7F06" w:rsidRPr="00127147">
        <w:rPr>
          <w:b/>
          <w:color w:val="000000"/>
          <w:sz w:val="22"/>
          <w:szCs w:val="22"/>
        </w:rPr>
        <w:t>/</w:t>
      </w:r>
      <w:r w:rsidR="00AF566D" w:rsidRPr="00127147">
        <w:rPr>
          <w:b/>
          <w:sz w:val="22"/>
          <w:szCs w:val="22"/>
        </w:rPr>
        <w:t xml:space="preserve"> </w:t>
      </w:r>
      <w:r w:rsidR="00127147" w:rsidRPr="00127147">
        <w:rPr>
          <w:b/>
          <w:sz w:val="22"/>
          <w:szCs w:val="22"/>
        </w:rPr>
        <w:t>M432723</w:t>
      </w:r>
    </w:p>
    <w:p w14:paraId="3E95A889" w14:textId="77777777" w:rsidR="005C5256" w:rsidRDefault="005C5256" w:rsidP="00BC6C05">
      <w:pPr>
        <w:spacing w:line="240" w:lineRule="exact"/>
        <w:ind w:left="1515"/>
        <w:rPr>
          <w:sz w:val="22"/>
          <w:szCs w:val="22"/>
        </w:rPr>
      </w:pPr>
    </w:p>
    <w:p w14:paraId="0E6F6232" w14:textId="77777777" w:rsidR="0084463B" w:rsidRDefault="00AB2A47" w:rsidP="005C5256">
      <w:pPr>
        <w:spacing w:before="78" w:line="240" w:lineRule="exact"/>
        <w:ind w:left="1515"/>
        <w:rPr>
          <w:sz w:val="22"/>
          <w:szCs w:val="22"/>
        </w:rPr>
      </w:pPr>
      <w:proofErr w:type="spellStart"/>
      <w:r w:rsidRPr="002E2087">
        <w:rPr>
          <w:sz w:val="22"/>
          <w:szCs w:val="22"/>
        </w:rPr>
        <w:t>Mọi</w:t>
      </w:r>
      <w:proofErr w:type="spellEnd"/>
      <w:r w:rsidRPr="002E2087">
        <w:rPr>
          <w:sz w:val="22"/>
          <w:szCs w:val="22"/>
        </w:rPr>
        <w:t xml:space="preserve"> chi </w:t>
      </w:r>
      <w:proofErr w:type="spellStart"/>
      <w:r w:rsidRPr="002E2087">
        <w:rPr>
          <w:sz w:val="22"/>
          <w:szCs w:val="22"/>
        </w:rPr>
        <w:t>phí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liên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quan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đến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việc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nhận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hàng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sẽ</w:t>
      </w:r>
      <w:proofErr w:type="spellEnd"/>
      <w:r w:rsidRPr="002E2087">
        <w:rPr>
          <w:sz w:val="22"/>
          <w:szCs w:val="22"/>
        </w:rPr>
        <w:t xml:space="preserve"> do </w:t>
      </w:r>
      <w:proofErr w:type="spellStart"/>
      <w:r w:rsidRPr="002E2087">
        <w:rPr>
          <w:sz w:val="22"/>
          <w:szCs w:val="22"/>
        </w:rPr>
        <w:t>Công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ty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được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uỷ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quyền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thanh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toán</w:t>
      </w:r>
      <w:proofErr w:type="spellEnd"/>
      <w:r w:rsidRPr="002E2087">
        <w:rPr>
          <w:sz w:val="22"/>
          <w:szCs w:val="22"/>
        </w:rPr>
        <w:t xml:space="preserve">. </w:t>
      </w:r>
    </w:p>
    <w:p w14:paraId="6216C425" w14:textId="77777777" w:rsidR="00E1217D" w:rsidRPr="002E2087" w:rsidRDefault="00AB2A47" w:rsidP="005C5256">
      <w:pPr>
        <w:spacing w:before="78" w:line="240" w:lineRule="exact"/>
        <w:ind w:left="1515"/>
        <w:rPr>
          <w:sz w:val="22"/>
          <w:szCs w:val="22"/>
        </w:rPr>
      </w:pPr>
      <w:proofErr w:type="spellStart"/>
      <w:r w:rsidRPr="002E2087">
        <w:rPr>
          <w:sz w:val="22"/>
          <w:szCs w:val="22"/>
        </w:rPr>
        <w:t>Kính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mong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Quý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cơ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quan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tạo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mọi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điều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kiện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và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giúp</w:t>
      </w:r>
      <w:proofErr w:type="spellEnd"/>
      <w:r w:rsidRPr="002E2087">
        <w:rPr>
          <w:sz w:val="22"/>
          <w:szCs w:val="22"/>
        </w:rPr>
        <w:t xml:space="preserve"> </w:t>
      </w:r>
      <w:proofErr w:type="spellStart"/>
      <w:r w:rsidRPr="002E2087">
        <w:rPr>
          <w:sz w:val="22"/>
          <w:szCs w:val="22"/>
        </w:rPr>
        <w:t>đỡ</w:t>
      </w:r>
      <w:proofErr w:type="spellEnd"/>
      <w:r w:rsidRPr="002E2087">
        <w:rPr>
          <w:sz w:val="22"/>
          <w:szCs w:val="22"/>
        </w:rPr>
        <w:t>.</w:t>
      </w:r>
    </w:p>
    <w:p w14:paraId="1E6FB12F" w14:textId="77777777" w:rsidR="00E1217D" w:rsidRPr="002E2087" w:rsidRDefault="00E1217D">
      <w:pPr>
        <w:spacing w:before="7" w:line="180" w:lineRule="exact"/>
        <w:rPr>
          <w:sz w:val="22"/>
          <w:szCs w:val="22"/>
        </w:rPr>
      </w:pPr>
    </w:p>
    <w:p w14:paraId="3DED2793" w14:textId="09C1FB65" w:rsidR="00E1217D" w:rsidRPr="002E2087" w:rsidRDefault="00AB2A47" w:rsidP="00AF566D">
      <w:pPr>
        <w:spacing w:before="29"/>
        <w:ind w:right="677"/>
        <w:jc w:val="right"/>
        <w:rPr>
          <w:sz w:val="22"/>
          <w:szCs w:val="22"/>
        </w:rPr>
      </w:pPr>
      <w:r w:rsidRPr="002E2087">
        <w:rPr>
          <w:b/>
          <w:sz w:val="22"/>
          <w:szCs w:val="22"/>
        </w:rPr>
        <w:t xml:space="preserve">ĐẠI DIỆN </w:t>
      </w:r>
      <w:r w:rsidR="00AF566D">
        <w:rPr>
          <w:b/>
          <w:sz w:val="22"/>
          <w:szCs w:val="22"/>
        </w:rPr>
        <w:t>TỔ CHỨC</w:t>
      </w:r>
    </w:p>
    <w:p w14:paraId="4E140187" w14:textId="77777777" w:rsidR="00E1217D" w:rsidRDefault="00AB2A47">
      <w:pPr>
        <w:spacing w:before="55"/>
        <w:ind w:right="1335"/>
        <w:jc w:val="right"/>
        <w:rPr>
          <w:sz w:val="22"/>
          <w:szCs w:val="22"/>
        </w:rPr>
      </w:pPr>
      <w:r w:rsidRPr="002E2087">
        <w:rPr>
          <w:sz w:val="22"/>
          <w:szCs w:val="22"/>
        </w:rPr>
        <w:t>GIÁM ĐỐC</w:t>
      </w:r>
    </w:p>
    <w:sectPr w:rsidR="00E1217D">
      <w:type w:val="continuous"/>
      <w:pgSz w:w="11900" w:h="16820"/>
      <w:pgMar w:top="420" w:right="7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TF2146B47tCID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1573F"/>
    <w:multiLevelType w:val="multilevel"/>
    <w:tmpl w:val="8234A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17D"/>
    <w:rsid w:val="000147C5"/>
    <w:rsid w:val="00024989"/>
    <w:rsid w:val="00025A60"/>
    <w:rsid w:val="00053A80"/>
    <w:rsid w:val="0006604E"/>
    <w:rsid w:val="000A1187"/>
    <w:rsid w:val="000D7703"/>
    <w:rsid w:val="000E661D"/>
    <w:rsid w:val="00110F6A"/>
    <w:rsid w:val="00127147"/>
    <w:rsid w:val="00127DF1"/>
    <w:rsid w:val="0013764C"/>
    <w:rsid w:val="0015707A"/>
    <w:rsid w:val="0016460E"/>
    <w:rsid w:val="001E0990"/>
    <w:rsid w:val="001E56B5"/>
    <w:rsid w:val="00240C33"/>
    <w:rsid w:val="00245886"/>
    <w:rsid w:val="00250B23"/>
    <w:rsid w:val="00257FDC"/>
    <w:rsid w:val="00273DB0"/>
    <w:rsid w:val="00281659"/>
    <w:rsid w:val="002B6EA2"/>
    <w:rsid w:val="002D1DE4"/>
    <w:rsid w:val="002E049F"/>
    <w:rsid w:val="002E1D88"/>
    <w:rsid w:val="002E2087"/>
    <w:rsid w:val="00346D28"/>
    <w:rsid w:val="003645BD"/>
    <w:rsid w:val="00394706"/>
    <w:rsid w:val="003B7E97"/>
    <w:rsid w:val="003C1850"/>
    <w:rsid w:val="00404F90"/>
    <w:rsid w:val="004B6172"/>
    <w:rsid w:val="00530857"/>
    <w:rsid w:val="005473CA"/>
    <w:rsid w:val="005744EB"/>
    <w:rsid w:val="005B137D"/>
    <w:rsid w:val="005C5146"/>
    <w:rsid w:val="005C5256"/>
    <w:rsid w:val="005F23D7"/>
    <w:rsid w:val="00657797"/>
    <w:rsid w:val="006D6231"/>
    <w:rsid w:val="00723AF9"/>
    <w:rsid w:val="007B4F1E"/>
    <w:rsid w:val="007D2DD0"/>
    <w:rsid w:val="007D61C5"/>
    <w:rsid w:val="008315C9"/>
    <w:rsid w:val="008437E4"/>
    <w:rsid w:val="0084463B"/>
    <w:rsid w:val="008614E6"/>
    <w:rsid w:val="008664F8"/>
    <w:rsid w:val="00904BA6"/>
    <w:rsid w:val="009539B2"/>
    <w:rsid w:val="00954B87"/>
    <w:rsid w:val="00A45BCF"/>
    <w:rsid w:val="00AB2A47"/>
    <w:rsid w:val="00AB7974"/>
    <w:rsid w:val="00AE6DBA"/>
    <w:rsid w:val="00AF566D"/>
    <w:rsid w:val="00B27B57"/>
    <w:rsid w:val="00B602CB"/>
    <w:rsid w:val="00BA7F06"/>
    <w:rsid w:val="00BC6C05"/>
    <w:rsid w:val="00BD67DF"/>
    <w:rsid w:val="00BE21E8"/>
    <w:rsid w:val="00BE48AD"/>
    <w:rsid w:val="00C1787E"/>
    <w:rsid w:val="00C54738"/>
    <w:rsid w:val="00C658C3"/>
    <w:rsid w:val="00C72176"/>
    <w:rsid w:val="00CA55A1"/>
    <w:rsid w:val="00CE2496"/>
    <w:rsid w:val="00CF019E"/>
    <w:rsid w:val="00D15A7F"/>
    <w:rsid w:val="00D5144B"/>
    <w:rsid w:val="00D56C07"/>
    <w:rsid w:val="00D64FA1"/>
    <w:rsid w:val="00DC5E32"/>
    <w:rsid w:val="00DE516D"/>
    <w:rsid w:val="00E1217D"/>
    <w:rsid w:val="00E24B50"/>
    <w:rsid w:val="00E3093B"/>
    <w:rsid w:val="00E740F2"/>
    <w:rsid w:val="00E94065"/>
    <w:rsid w:val="00E954BC"/>
    <w:rsid w:val="00E95609"/>
    <w:rsid w:val="00EB2EF3"/>
    <w:rsid w:val="00EB73B9"/>
    <w:rsid w:val="00F22981"/>
    <w:rsid w:val="00F2475C"/>
    <w:rsid w:val="00F47272"/>
    <w:rsid w:val="00FB3845"/>
    <w:rsid w:val="00FE295E"/>
    <w:rsid w:val="00F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1E49F"/>
  <w15:docId w15:val="{9F899377-AF9B-4836-912F-253C61415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fontstyle01">
    <w:name w:val="fontstyle01"/>
    <w:basedOn w:val="DefaultParagraphFont"/>
    <w:rsid w:val="00404F90"/>
    <w:rPr>
      <w:rFonts w:ascii="Arial" w:hAnsi="Arial" w:cs="Arial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0A970-0CD3-4BE4-BC59-F14099077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Computer</Company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iec</cp:lastModifiedBy>
  <cp:revision>12</cp:revision>
  <cp:lastPrinted>2018-08-23T08:10:00Z</cp:lastPrinted>
  <dcterms:created xsi:type="dcterms:W3CDTF">2020-03-05T10:42:00Z</dcterms:created>
  <dcterms:modified xsi:type="dcterms:W3CDTF">2020-03-14T11:47:00Z</dcterms:modified>
</cp:coreProperties>
</file>